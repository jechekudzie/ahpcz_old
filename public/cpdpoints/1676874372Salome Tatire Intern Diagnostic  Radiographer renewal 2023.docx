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ascii="Benguiat Bk BT" w:hAnsi="Benguiat Bk BT"/>
          <w:color w:val="333300"/>
        </w:rPr>
      </w:pPr>
      <w:r>
        <w:rPr>
          <w:rFonts w:ascii="Benguiat Bk BT" w:hAnsi="Benguiat Bk BT"/>
          <w:color w:val="0D0D0D"/>
          <w:lang w:val="en-ZW" w:eastAsia="en-ZW"/>
        </w:rPr>
        <w:pict>
          <v:line id="1026" o:spid="_x0000_s1026" o:spt="20" style="position:absolute;left:0pt;margin-left:21.55pt;margin-top:-2pt;height:0pt;width:462.4pt;z-index:1024;mso-width-relative:page;mso-height-relative:page;" stroked="t" coordsize="21600,21600" o:allowincell="f">
            <v:path arrowok="t"/>
            <v:fill focussize="0,0"/>
            <v:stroke weight="4.5pt" color="#008080" linestyle="thickThin"/>
            <v:imagedata o:title=""/>
            <o:lock v:ext="edit"/>
          </v:line>
        </w:pict>
      </w:r>
      <w:r>
        <w:rPr>
          <w:rFonts w:ascii="Benguiat Bk BT" w:hAnsi="Benguiat Bk BT"/>
          <w:color w:val="0D0D0D"/>
        </w:rPr>
        <w:t>ALLIED HEALTH PRACTITIONERS COUNCIL OF ZIMBABWE</w:t>
      </w:r>
    </w:p>
    <w:p>
      <w:pPr>
        <w:rPr>
          <w:rFonts w:ascii="Arial" w:hAnsi="Arial"/>
          <w:color w:val="0D0D0D"/>
          <w:sz w:val="18"/>
          <w:szCs w:val="18"/>
        </w:rPr>
      </w:pPr>
      <w:r>
        <w:rPr>
          <w:rFonts w:ascii="Arial" w:hAnsi="Arial"/>
          <w:color w:val="0D0D0D"/>
          <w:sz w:val="18"/>
          <w:szCs w:val="18"/>
          <w:lang w:val="en-ZW" w:eastAsia="en-ZW"/>
        </w:rPr>
        <w:pict>
          <v:line id="1027" o:spid="_x0000_s1027" o:spt="20" style="position:absolute;left:0pt;margin-left:21.2pt;margin-top:1.85pt;height:0.75pt;width:463.5pt;z-index:1024;mso-width-relative:page;mso-height-relative:page;" stroked="t" coordsize="21600,21600" o:allowincell="f">
            <v:path arrowok="t"/>
            <v:fill focussize="0,0"/>
            <v:stroke weight="4.5pt" color="#008080" linestyle="thinThick"/>
            <v:imagedata o:title=""/>
            <o:lock v:ext="edit"/>
          </v:line>
        </w:pict>
      </w:r>
    </w:p>
    <w:p>
      <w:pPr>
        <w:pStyle w:val="2"/>
        <w:rPr>
          <w:color w:val="0D0D0D"/>
          <w:szCs w:val="24"/>
          <w:u w:val="single"/>
        </w:rPr>
      </w:pPr>
      <w:r>
        <w:rPr>
          <w:color w:val="0D0D0D"/>
          <w:szCs w:val="24"/>
          <w:u w:val="single"/>
        </w:rPr>
        <w:t>PRACTISING CERTIFICATE RENEWAL FORM – YEAR 202</w:t>
      </w:r>
      <w:r>
        <w:rPr>
          <w:color w:val="0D0D0D"/>
          <w:szCs w:val="24"/>
          <w:u w:val="single"/>
          <w:lang w:val="en-US"/>
        </w:rPr>
        <w:t>3</w:t>
      </w:r>
    </w:p>
    <w:p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  <w:u w:val="single"/>
        </w:rPr>
        <w:t>INSTRUCTIONS</w:t>
      </w:r>
    </w:p>
    <w:p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color w:val="FF0000"/>
          <w:sz w:val="20"/>
        </w:rPr>
        <w:t>PLEASE NOTE THIS INFORMATION WILL BE USED FOR THE DIGITAL PLATFORM WE ARE INTRODUCING IN THE NEAR FUTURE.  KINDLY ENSURE ACCURACY (ESPECIALY ON</w:t>
      </w:r>
      <w:r>
        <w:rPr>
          <w:rFonts w:ascii="Arial" w:hAnsi="Arial" w:cs="Arial"/>
          <w:color w:val="FF0000"/>
          <w:sz w:val="20"/>
        </w:rPr>
        <w:t xml:space="preserve"> NAME, REGISTRATION NUMBER AND ID NUMBER) AND FILL IN ALL SECTIONS</w:t>
      </w:r>
    </w:p>
    <w:p>
      <w:pPr>
        <w:pStyle w:val="33"/>
        <w:numPr>
          <w:ilvl w:val="0"/>
          <w:numId w:val="1"/>
        </w:numPr>
        <w:spacing w:after="160" w:line="259" w:lineRule="auto"/>
        <w:rPr>
          <w:rFonts w:ascii="Arial" w:hAnsi="Arial" w:eastAsia="Calibri" w:cs="Arial"/>
          <w:b/>
          <w:bCs/>
          <w:sz w:val="20"/>
          <w:lang w:val="en-ZW"/>
        </w:rPr>
      </w:pPr>
      <w:r>
        <w:rPr>
          <w:rFonts w:ascii="Arial" w:hAnsi="Arial" w:eastAsia="Calibri" w:cs="Arial"/>
          <w:b/>
          <w:bCs/>
          <w:sz w:val="20"/>
          <w:lang w:val="en-ZW"/>
        </w:rPr>
        <w:t xml:space="preserve">Profession </w:t>
      </w:r>
      <w:r>
        <w:rPr>
          <w:rFonts w:ascii="Arial" w:hAnsi="Arial" w:eastAsia="Calibri" w:cs="Arial"/>
          <w:b/>
          <w:bCs/>
          <w:sz w:val="20"/>
          <w:lang w:val="en-ZW"/>
        </w:rPr>
        <w:tab/>
      </w:r>
      <w:r>
        <w:rPr>
          <w:rFonts w:ascii="Arial" w:hAnsi="Arial" w:eastAsia="Calibri" w:cs="Arial"/>
          <w:b/>
          <w:bCs/>
          <w:sz w:val="20"/>
          <w:lang w:val="en-ZW"/>
        </w:rPr>
        <w:t xml:space="preserve"> - Clearly state your registered profession</w:t>
      </w:r>
    </w:p>
    <w:p>
      <w:pPr>
        <w:pStyle w:val="33"/>
        <w:spacing w:after="160" w:line="259" w:lineRule="auto"/>
        <w:ind w:left="1080"/>
        <w:rPr>
          <w:rFonts w:ascii="Arial" w:hAnsi="Arial" w:eastAsia="Calibri" w:cs="Arial"/>
          <w:b/>
          <w:bCs/>
          <w:sz w:val="20"/>
          <w:lang w:val="en-ZW"/>
        </w:rPr>
      </w:pPr>
      <w:r>
        <w:rPr>
          <w:rFonts w:ascii="Arial" w:hAnsi="Arial" w:eastAsia="Calibri" w:cs="Arial"/>
          <w:b/>
          <w:bCs/>
          <w:sz w:val="20"/>
          <w:lang w:val="en-ZW"/>
        </w:rPr>
        <w:t>NB</w:t>
      </w:r>
    </w:p>
    <w:p>
      <w:pPr>
        <w:pStyle w:val="33"/>
        <w:numPr>
          <w:ilvl w:val="0"/>
          <w:numId w:val="2"/>
        </w:numPr>
        <w:spacing w:after="160" w:line="259" w:lineRule="auto"/>
        <w:rPr>
          <w:rFonts w:ascii="Arial" w:hAnsi="Arial" w:eastAsia="Calibri" w:cs="Arial"/>
          <w:sz w:val="20"/>
          <w:lang w:val="en-ZW"/>
        </w:rPr>
      </w:pPr>
      <w:r>
        <w:rPr>
          <w:rFonts w:ascii="Arial" w:hAnsi="Arial" w:eastAsia="Calibri" w:cs="Arial"/>
          <w:sz w:val="20"/>
          <w:lang w:val="en-ZW"/>
        </w:rPr>
        <w:t>Counsellors:</w:t>
      </w:r>
    </w:p>
    <w:p>
      <w:pPr>
        <w:pStyle w:val="33"/>
        <w:spacing w:after="160" w:line="259" w:lineRule="auto"/>
        <w:ind w:left="1800"/>
        <w:rPr>
          <w:rFonts w:ascii="Arial" w:hAnsi="Arial" w:eastAsia="Calibri" w:cs="Arial"/>
          <w:sz w:val="20"/>
          <w:lang w:val="en-ZW"/>
        </w:rPr>
      </w:pPr>
      <w:r>
        <w:rPr>
          <w:rFonts w:ascii="Arial" w:hAnsi="Arial" w:eastAsia="Calibri" w:cs="Arial"/>
          <w:sz w:val="20"/>
          <w:lang w:val="en-ZW"/>
        </w:rPr>
        <w:t xml:space="preserve">Also state your registered qualification e.g </w:t>
      </w:r>
      <w:r>
        <w:rPr>
          <w:rFonts w:ascii="Arial" w:hAnsi="Arial" w:eastAsia="Calibri" w:cs="Arial"/>
          <w:b/>
          <w:bCs/>
          <w:sz w:val="20"/>
          <w:lang w:val="en-ZW"/>
        </w:rPr>
        <w:t>Counsellor - Certificate</w:t>
      </w:r>
    </w:p>
    <w:p>
      <w:pPr>
        <w:pStyle w:val="33"/>
        <w:numPr>
          <w:ilvl w:val="0"/>
          <w:numId w:val="2"/>
        </w:numPr>
        <w:spacing w:after="160" w:line="259" w:lineRule="auto"/>
        <w:rPr>
          <w:rFonts w:ascii="Arial" w:hAnsi="Arial" w:eastAsia="Calibri" w:cs="Arial"/>
          <w:sz w:val="20"/>
          <w:lang w:val="en-ZW"/>
        </w:rPr>
      </w:pPr>
      <w:r>
        <w:rPr>
          <w:rFonts w:ascii="Arial" w:hAnsi="Arial" w:eastAsia="Calibri" w:cs="Arial"/>
          <w:sz w:val="20"/>
          <w:lang w:val="en-ZW"/>
        </w:rPr>
        <w:t xml:space="preserve"> Radiographers and Ultrasonographers:  </w:t>
      </w:r>
    </w:p>
    <w:p>
      <w:pPr>
        <w:pStyle w:val="33"/>
        <w:numPr>
          <w:ilvl w:val="0"/>
          <w:numId w:val="3"/>
        </w:numPr>
        <w:spacing w:after="160" w:line="259" w:lineRule="auto"/>
        <w:rPr>
          <w:rFonts w:ascii="Arial" w:hAnsi="Arial" w:eastAsia="Calibri" w:cs="Arial"/>
          <w:b/>
          <w:bCs/>
          <w:sz w:val="20"/>
          <w:lang w:val="en-ZW"/>
        </w:rPr>
      </w:pPr>
      <w:r>
        <w:rPr>
          <w:rFonts w:ascii="Arial" w:hAnsi="Arial" w:eastAsia="Calibri" w:cs="Arial"/>
          <w:sz w:val="20"/>
          <w:lang w:val="en-ZW"/>
        </w:rPr>
        <w:t xml:space="preserve">Clearly specify if you are Diagnostic or Therapeutic and your ultrasonography registration status, i.e. Student, Ultrasonographer or Specialist) e.g </w:t>
      </w:r>
      <w:r>
        <w:rPr>
          <w:rFonts w:ascii="Arial" w:hAnsi="Arial" w:eastAsia="Calibri" w:cs="Arial"/>
          <w:b/>
          <w:bCs/>
          <w:sz w:val="20"/>
          <w:lang w:val="en-ZW"/>
        </w:rPr>
        <w:t>Therapeutic Radiographer and student Ultrasonographer</w:t>
      </w:r>
    </w:p>
    <w:p>
      <w:pPr>
        <w:pStyle w:val="33"/>
        <w:numPr>
          <w:ilvl w:val="0"/>
          <w:numId w:val="2"/>
        </w:numPr>
        <w:spacing w:after="160" w:line="259" w:lineRule="auto"/>
        <w:rPr>
          <w:rFonts w:ascii="Arial" w:hAnsi="Arial" w:eastAsia="Calibri" w:cs="Arial"/>
          <w:sz w:val="20"/>
          <w:lang w:val="en-ZW"/>
        </w:rPr>
      </w:pPr>
      <w:r>
        <w:rPr>
          <w:rFonts w:ascii="Arial" w:hAnsi="Arial" w:eastAsia="Calibri" w:cs="Arial"/>
          <w:sz w:val="20"/>
          <w:lang w:val="en-ZW"/>
        </w:rPr>
        <w:t xml:space="preserve"> Psychologists</w:t>
      </w:r>
    </w:p>
    <w:p>
      <w:pPr>
        <w:pStyle w:val="33"/>
        <w:numPr>
          <w:ilvl w:val="0"/>
          <w:numId w:val="3"/>
        </w:numPr>
        <w:spacing w:after="160" w:line="259" w:lineRule="auto"/>
        <w:rPr>
          <w:rFonts w:ascii="Arial" w:hAnsi="Arial" w:eastAsia="Calibri" w:cs="Arial"/>
          <w:b/>
          <w:bCs/>
          <w:sz w:val="20"/>
          <w:lang w:val="en-ZW"/>
        </w:rPr>
      </w:pPr>
      <w:r>
        <w:rPr>
          <w:rFonts w:ascii="Arial" w:hAnsi="Arial" w:eastAsia="Calibri" w:cs="Arial"/>
          <w:sz w:val="20"/>
          <w:lang w:val="en-ZW"/>
        </w:rPr>
        <w:t xml:space="preserve">Clearly specify your area of Specialty e.g. </w:t>
      </w:r>
      <w:r>
        <w:rPr>
          <w:rFonts w:ascii="Arial" w:hAnsi="Arial" w:eastAsia="Calibri" w:cs="Arial"/>
          <w:b/>
          <w:bCs/>
          <w:sz w:val="20"/>
          <w:lang w:val="en-ZW"/>
        </w:rPr>
        <w:t>Occupational Psychologist</w:t>
      </w:r>
    </w:p>
    <w:p>
      <w:pPr>
        <w:pStyle w:val="33"/>
        <w:numPr>
          <w:ilvl w:val="0"/>
          <w:numId w:val="1"/>
        </w:numPr>
        <w:spacing w:after="160" w:line="259" w:lineRule="auto"/>
        <w:rPr>
          <w:rFonts w:ascii="Arial" w:hAnsi="Arial" w:eastAsia="Calibri" w:cs="Arial"/>
          <w:b/>
          <w:sz w:val="20"/>
          <w:lang w:val="en-ZW"/>
        </w:rPr>
      </w:pPr>
      <w:r>
        <w:rPr>
          <w:rFonts w:ascii="Arial" w:hAnsi="Arial" w:cs="Arial"/>
          <w:bCs/>
          <w:sz w:val="20"/>
        </w:rPr>
        <w:t>Save the document in your name and Profession eg. ‘</w:t>
      </w:r>
      <w:r>
        <w:rPr>
          <w:rFonts w:ascii="Arial" w:hAnsi="Arial" w:cs="Arial"/>
          <w:b/>
          <w:sz w:val="20"/>
        </w:rPr>
        <w:t>Mateka Telmore Radiographer Renewal 2022'</w:t>
      </w:r>
    </w:p>
    <w:tbl>
      <w:tblPr>
        <w:tblStyle w:val="24"/>
        <w:tblW w:w="10825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2551"/>
        <w:gridCol w:w="3737"/>
      </w:tblGrid>
      <w:tr>
        <w:tblPrEx>
          <w:tblLayout w:type="fixed"/>
        </w:tblPrEx>
        <w:trPr>
          <w:trHeight w:val="400" w:hRule="atLeast"/>
        </w:trPr>
        <w:tc>
          <w:tcPr>
            <w:tcW w:w="10825" w:type="dxa"/>
            <w:gridSpan w:val="3"/>
            <w:vAlign w:val="center"/>
          </w:tcPr>
          <w:p>
            <w:pPr>
              <w:pStyle w:val="33"/>
              <w:numPr>
                <w:ilvl w:val="0"/>
                <w:numId w:val="4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BASIC INFORMATION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4537" w:type="dxa"/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Full Name – as on ID (Start with surname)</w:t>
            </w:r>
          </w:p>
          <w:p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>
            <w:pPr>
              <w:rPr>
                <w:rFonts w:ascii="Arial" w:hAnsi="Arial"/>
                <w:color w:val="0D0D0D"/>
                <w:sz w:val="20"/>
                <w:lang w:val="en-US"/>
              </w:rPr>
            </w:pPr>
            <w:r>
              <w:rPr>
                <w:rFonts w:ascii="Arial" w:hAnsi="Arial"/>
                <w:color w:val="0D0D0D"/>
                <w:sz w:val="20"/>
                <w:lang w:val="en-US"/>
              </w:rPr>
              <w:t>TATIRE SALOME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4537" w:type="dxa"/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Profession</w:t>
            </w:r>
          </w:p>
          <w:p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  <w:lang w:val="en-US"/>
              </w:rPr>
              <w:t xml:space="preserve">Intern </w:t>
            </w:r>
            <w:bookmarkStart w:id="0" w:name="_GoBack"/>
            <w:bookmarkEnd w:id="0"/>
            <w:r>
              <w:rPr>
                <w:rFonts w:ascii="Arial" w:hAnsi="Arial"/>
                <w:color w:val="0D0D0D"/>
                <w:sz w:val="20"/>
              </w:rPr>
              <w:t>Diagnostic Radiographer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4537" w:type="dxa"/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AHPCZ Registration </w:t>
            </w:r>
            <w:r>
              <w:rPr>
                <w:rFonts w:ascii="Arial" w:hAnsi="Arial"/>
                <w:color w:val="0D0D0D"/>
                <w:sz w:val="20"/>
              </w:rPr>
              <w:t>Number</w:t>
            </w:r>
          </w:p>
          <w:p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  <w:lang w:val="en-US"/>
              </w:rPr>
            </w:pPr>
            <w:r>
              <w:rPr>
                <w:rFonts w:ascii="Arial" w:hAnsi="Arial"/>
                <w:b/>
                <w:color w:val="0D0D0D"/>
                <w:sz w:val="20"/>
                <w:lang w:val="en-US"/>
              </w:rPr>
              <w:t>A/R 1045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Phone Number</w:t>
            </w:r>
          </w:p>
          <w:p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07</w:t>
            </w:r>
            <w:r>
              <w:rPr>
                <w:rFonts w:ascii="Arial" w:hAnsi="Arial"/>
                <w:b/>
                <w:color w:val="0D0D0D"/>
                <w:sz w:val="20"/>
                <w:lang w:val="en-US"/>
              </w:rPr>
              <w:t>84733349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Email Address</w:t>
            </w:r>
          </w:p>
          <w:p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  <w:lang w:val="en-US"/>
              </w:rPr>
              <w:t>leratotatire</w:t>
            </w:r>
            <w:r>
              <w:rPr>
                <w:rFonts w:ascii="Arial" w:hAnsi="Arial"/>
                <w:b/>
                <w:color w:val="0D0D0D"/>
                <w:sz w:val="20"/>
              </w:rPr>
              <w:t>@gmail.com</w:t>
            </w:r>
          </w:p>
        </w:tc>
      </w:tr>
      <w:tr>
        <w:tblPrEx>
          <w:tblLayout w:type="fixed"/>
        </w:tblPrEx>
        <w:trPr>
          <w:trHeight w:val="458" w:hRule="atLeast"/>
        </w:trPr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ID - Number</w:t>
            </w:r>
          </w:p>
        </w:tc>
        <w:tc>
          <w:tcPr>
            <w:tcW w:w="6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  <w:lang w:val="en-US"/>
              </w:rPr>
            </w:pPr>
            <w:r>
              <w:rPr>
                <w:rFonts w:ascii="Arial" w:hAnsi="Arial"/>
                <w:b/>
                <w:color w:val="0D0D0D"/>
                <w:sz w:val="20"/>
                <w:lang w:val="en-US"/>
              </w:rPr>
              <w:t>75-510904 T 75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10825" w:type="dxa"/>
            <w:gridSpan w:val="3"/>
            <w:vAlign w:val="center"/>
          </w:tcPr>
          <w:p>
            <w:pPr>
              <w:pStyle w:val="33"/>
              <w:numPr>
                <w:ilvl w:val="0"/>
                <w:numId w:val="4"/>
              </w:num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 xml:space="preserve">REGISTERED CATEGORY (TICK WHERE APPLICABLE)- </w:t>
            </w:r>
            <w:r>
              <w:rPr>
                <w:rFonts w:ascii="Arial" w:hAnsi="Arial"/>
                <w:b/>
                <w:bCs/>
                <w:color w:val="FF0000"/>
                <w:sz w:val="20"/>
              </w:rPr>
              <w:t xml:space="preserve">Verify your registered category on your Registration Certificate 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5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Main Register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5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Internship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  <w:lang w:val="en-US"/>
              </w:rPr>
              <w:t>/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5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Provisional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10825" w:type="dxa"/>
            <w:gridSpan w:val="3"/>
            <w:vAlign w:val="center"/>
          </w:tcPr>
          <w:p>
            <w:pPr>
              <w:pStyle w:val="33"/>
              <w:numPr>
                <w:ilvl w:val="0"/>
                <w:numId w:val="4"/>
              </w:num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PRACTISING STATUS (TICK WHERE APPLICABLE)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6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Practising in Zimbabwe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√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6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Practising Out of Zimbabwe 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Maintenance only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ind w:left="1099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ii.          Requires Practising Certificate 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6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Not Practicing 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8"/>
              </w:numPr>
              <w:ind w:hanging="276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      Maintenance Only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8"/>
              </w:numPr>
              <w:ind w:hanging="276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      Requires Practising</w:t>
            </w:r>
            <w:r>
              <w:rPr>
                <w:rFonts w:ascii="Arial" w:hAnsi="Arial"/>
                <w:color w:val="0D0D0D"/>
                <w:sz w:val="20"/>
              </w:rPr>
              <w:t xml:space="preserve"> Certificate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4"/>
              </w:num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CPD POINTS ATTAINED (for selected professions)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10825" w:type="dxa"/>
            <w:gridSpan w:val="3"/>
            <w:vAlign w:val="center"/>
          </w:tcPr>
          <w:p>
            <w:pPr>
              <w:pStyle w:val="33"/>
              <w:numPr>
                <w:ilvl w:val="0"/>
                <w:numId w:val="4"/>
              </w:num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PAYMENT DETAILS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9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Amount Paid and Code of payment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color w:val="0D0D0D"/>
                <w:sz w:val="20"/>
                <w:lang w:val="en-US"/>
              </w:rPr>
              <w:t>100934RTGS.    Code :</w:t>
            </w:r>
            <w:r>
              <w:rPr>
                <w:rFonts w:hint="eastAsia"/>
              </w:rPr>
              <w:t>BP230214.1444.F13671.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9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Date of Payment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1</w:t>
            </w:r>
            <w:r>
              <w:rPr>
                <w:rFonts w:ascii="Arial" w:hAnsi="Arial"/>
                <w:b/>
                <w:bCs/>
                <w:color w:val="0D0D0D"/>
                <w:sz w:val="20"/>
                <w:lang w:val="en-US"/>
              </w:rPr>
              <w:t>64/</w:t>
            </w:r>
            <w:r>
              <w:rPr>
                <w:rFonts w:ascii="Arial" w:hAnsi="Arial"/>
                <w:b/>
                <w:bCs/>
                <w:color w:val="0D0D0D"/>
                <w:sz w:val="20"/>
              </w:rPr>
              <w:t>0</w:t>
            </w:r>
            <w:r>
              <w:rPr>
                <w:rFonts w:ascii="Arial" w:hAnsi="Arial"/>
                <w:b/>
                <w:bCs/>
                <w:color w:val="0D0D0D"/>
                <w:sz w:val="20"/>
                <w:lang w:val="en-US"/>
              </w:rPr>
              <w:t>2</w:t>
            </w:r>
            <w:r>
              <w:rPr>
                <w:rFonts w:ascii="Arial" w:hAnsi="Arial"/>
                <w:b/>
                <w:bCs/>
                <w:color w:val="0D0D0D"/>
                <w:sz w:val="20"/>
              </w:rPr>
              <w:t>/202</w:t>
            </w:r>
            <w:r>
              <w:rPr>
                <w:rFonts w:ascii="Arial" w:hAnsi="Arial"/>
                <w:b/>
                <w:bCs/>
                <w:color w:val="0D0D0D"/>
                <w:sz w:val="20"/>
                <w:lang w:val="en-US"/>
              </w:rPr>
              <w:t>3  at 1444hrs</w:t>
            </w:r>
          </w:p>
        </w:tc>
      </w:tr>
      <w:tr>
        <w:tblPrEx>
          <w:tblLayout w:type="fixed"/>
        </w:tblPrEx>
        <w:trPr>
          <w:trHeight w:val="400" w:hRule="atLeast"/>
        </w:trPr>
        <w:tc>
          <w:tcPr>
            <w:tcW w:w="7088" w:type="dxa"/>
            <w:gridSpan w:val="2"/>
            <w:vAlign w:val="center"/>
          </w:tcPr>
          <w:p>
            <w:pPr>
              <w:pStyle w:val="33"/>
              <w:numPr>
                <w:ilvl w:val="0"/>
                <w:numId w:val="9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Payment Platform (Ecocash/CBZ/SCB/Nostro)</w:t>
            </w:r>
          </w:p>
        </w:tc>
        <w:tc>
          <w:tcPr>
            <w:tcW w:w="3737" w:type="dxa"/>
            <w:vAlign w:val="center"/>
          </w:tcPr>
          <w:p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  <w:lang w:val="en-US"/>
              </w:rPr>
              <w:t>ECOCASH</w:t>
            </w:r>
          </w:p>
        </w:tc>
      </w:tr>
    </w:tbl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43"/>
        </w:tabs>
        <w:rPr>
          <w:rFonts w:ascii="Arial" w:hAnsi="Arial"/>
          <w:b/>
          <w:color w:val="0D0D0D"/>
          <w:sz w:val="20"/>
        </w:rPr>
      </w:pPr>
      <w:r>
        <w:t xml:space="preserve">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rPr>
          <w:rFonts w:ascii="Arial" w:hAnsi="Arial"/>
          <w:b/>
          <w:color w:val="0D0D0D"/>
          <w:sz w:val="20"/>
        </w:rPr>
      </w:pPr>
      <w:r>
        <w:rPr>
          <w:rFonts w:ascii="Arial" w:hAnsi="Arial"/>
          <w:b/>
          <w:color w:val="0D0D0D"/>
          <w:sz w:val="20"/>
        </w:rPr>
        <w:t xml:space="preserve">   DATE</w:t>
      </w:r>
      <w:r>
        <w:rPr>
          <w:rFonts w:ascii="Arial" w:hAnsi="Arial"/>
          <w:b/>
          <w:color w:val="0D0D0D"/>
          <w:sz w:val="20"/>
        </w:rPr>
        <w:tab/>
      </w:r>
      <w:r>
        <w:rPr>
          <w:rFonts w:ascii="Arial" w:hAnsi="Arial"/>
          <w:b/>
          <w:color w:val="0D0D0D"/>
          <w:sz w:val="20"/>
        </w:rPr>
        <w:t>…………</w:t>
      </w:r>
      <w:r>
        <w:rPr>
          <w:rFonts w:ascii="Arial" w:hAnsi="Arial"/>
          <w:b/>
          <w:color w:val="0D0D0D"/>
          <w:sz w:val="20"/>
        </w:rPr>
        <w:t>1</w:t>
      </w:r>
      <w:r>
        <w:rPr>
          <w:rFonts w:ascii="Arial" w:hAnsi="Arial"/>
          <w:b/>
          <w:color w:val="0D0D0D"/>
          <w:sz w:val="20"/>
          <w:lang w:val="en-US"/>
        </w:rPr>
        <w:t>4</w:t>
      </w:r>
      <w:r>
        <w:rPr>
          <w:rFonts w:ascii="Arial" w:hAnsi="Arial"/>
          <w:b/>
          <w:color w:val="0D0D0D"/>
          <w:sz w:val="20"/>
        </w:rPr>
        <w:t>/0</w:t>
      </w:r>
      <w:r>
        <w:rPr>
          <w:rFonts w:ascii="Arial" w:hAnsi="Arial"/>
          <w:b/>
          <w:color w:val="0D0D0D"/>
          <w:sz w:val="20"/>
          <w:lang w:val="en-US"/>
        </w:rPr>
        <w:t>2</w:t>
      </w:r>
      <w:r>
        <w:rPr>
          <w:rFonts w:ascii="Arial" w:hAnsi="Arial"/>
          <w:b/>
          <w:color w:val="0D0D0D"/>
          <w:sz w:val="20"/>
        </w:rPr>
        <w:t>/202</w:t>
      </w:r>
      <w:r>
        <w:rPr>
          <w:rFonts w:ascii="Arial" w:hAnsi="Arial"/>
          <w:b/>
          <w:color w:val="0D0D0D"/>
          <w:sz w:val="20"/>
          <w:lang w:val="en-US"/>
        </w:rPr>
        <w:t>3</w:t>
      </w:r>
      <w:r>
        <w:rPr>
          <w:rFonts w:ascii="Arial" w:hAnsi="Arial"/>
          <w:b/>
          <w:color w:val="0D0D0D"/>
          <w:sz w:val="20"/>
        </w:rPr>
        <w:t>………………</w:t>
      </w:r>
      <w:r>
        <w:rPr>
          <w:rFonts w:ascii="Arial" w:hAnsi="Arial"/>
          <w:b/>
          <w:color w:val="0D0D0D"/>
          <w:sz w:val="20"/>
        </w:rPr>
        <w:t>…..</w:t>
      </w:r>
      <w:r>
        <w:rPr>
          <w:rFonts w:ascii="Arial" w:hAnsi="Arial"/>
          <w:b/>
          <w:color w:val="0D0D0D"/>
          <w:sz w:val="20"/>
        </w:rPr>
        <w:tab/>
      </w:r>
      <w:r>
        <w:rPr>
          <w:rFonts w:ascii="Arial" w:hAnsi="Arial"/>
          <w:b/>
          <w:color w:val="0D0D0D"/>
          <w:sz w:val="20"/>
        </w:rPr>
        <w:t xml:space="preserve">                 </w:t>
      </w:r>
      <w:r>
        <w:rPr>
          <w:rFonts w:ascii="Arial" w:hAnsi="Arial"/>
          <w:b/>
          <w:color w:val="0D0D0D"/>
          <w:sz w:val="20"/>
        </w:rPr>
        <w:t>SIGNATURE………..</w:t>
      </w:r>
      <w:r>
        <w:rPr>
          <w:rFonts w:ascii="Arial" w:hAnsi="Arial"/>
          <w:b/>
          <w:color w:val="0D0D0D"/>
          <w:sz w:val="20"/>
        </w:rPr>
        <w:t>…</w:t>
      </w:r>
      <w:r>
        <w:rPr>
          <w:rFonts w:ascii="Arial" w:hAnsi="Arial"/>
          <w:b/>
          <w:color w:val="0D0D0D"/>
          <w:sz w:val="20"/>
          <w:lang w:val="en-US"/>
        </w:rPr>
        <w:t>S. TATIRE</w:t>
      </w:r>
      <w:r>
        <w:rPr>
          <w:rFonts w:ascii="Arial" w:hAnsi="Arial"/>
          <w:b/>
          <w:color w:val="0D0D0D"/>
          <w:sz w:val="20"/>
        </w:rPr>
        <w:t>......</w:t>
      </w:r>
    </w:p>
    <w:p>
      <w:pPr>
        <w:pStyle w:val="33"/>
        <w:numPr>
          <w:ilvl w:val="0"/>
          <w:numId w:val="10"/>
        </w:num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Kindly save the document in your name eg. ‘Mateka Telmore Radiographer Renewal 202</w:t>
      </w:r>
      <w:r>
        <w:rPr>
          <w:rFonts w:ascii="Arial" w:hAnsi="Arial"/>
          <w:b/>
          <w:color w:val="FF0000"/>
          <w:sz w:val="20"/>
          <w:lang w:val="en-US"/>
        </w:rPr>
        <w:t>2</w:t>
      </w:r>
      <w:r>
        <w:rPr>
          <w:rFonts w:ascii="Arial" w:hAnsi="Arial"/>
          <w:b/>
          <w:color w:val="FF0000"/>
          <w:sz w:val="20"/>
        </w:rPr>
        <w:t>’</w:t>
      </w:r>
    </w:p>
    <w:sectPr>
      <w:headerReference r:id="rId3" w:type="default"/>
      <w:pgSz w:w="11907" w:h="16840"/>
      <w:pgMar w:top="106" w:right="387" w:bottom="270" w:left="851" w:header="72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omic Sans MS">
    <w:altName w:val="Comic Sans MS"/>
    <w:panose1 w:val="030F0702030000020204"/>
    <w:charset w:val="00"/>
    <w:family w:val="script"/>
    <w:pitch w:val="default"/>
    <w:sig w:usb0="00000000" w:usb1="00000000" w:usb2="00000000" w:usb3="00000000" w:csb0="0000009F" w:csb1="00000000"/>
  </w:font>
  <w:font w:name="BankGothic Md BT">
    <w:altName w:val="Sitka Smal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Times">
    <w:altName w:val="Times"/>
    <w:panose1 w:val="02020603050000020304"/>
    <w:charset w:val="00"/>
    <w:family w:val="roman"/>
    <w:pitch w:val="default"/>
    <w:sig w:usb0="00000000" w:usb1="00000000" w:usb2="00000000" w:usb3="00000000" w:csb0="00000093" w:csb1="00000000"/>
  </w:font>
  <w:font w:name="Tahoma">
    <w:altName w:val="Tahoma"/>
    <w:panose1 w:val="020B0604030000040204"/>
    <w:charset w:val="00"/>
    <w:family w:val="swiss"/>
    <w:pitch w:val="default"/>
    <w:sig w:usb0="00000000" w:usb1="00000000" w:usb2="00000029" w:usb3="00000000" w:csb0="000101FF" w:csb1="00000000"/>
  </w:font>
  <w:font w:name="Benguiat Bk BT">
    <w:altName w:val="Bookman Old Style"/>
    <w:panose1 w:val="00000000000000000000"/>
    <w:charset w:val="00"/>
    <w:family w:val="roman"/>
    <w:pitch w:val="default"/>
    <w:sig w:usb0="00000000" w:usb1="00000000" w:usb2="00000000" w:usb3="00000000" w:csb0="00000011" w:csb1="00000000"/>
  </w:font>
  <w:font w:name="MS Gothic">
    <w:altName w:val="ＭＳ ゴシック"/>
    <w:panose1 w:val="020B0609070000080204"/>
    <w:charset w:val="80"/>
    <w:family w:val="modern"/>
    <w:pitch w:val="default"/>
    <w:sig w:usb0="00000000" w:usb1="00000000" w:usb2="08000012" w:usb3="00000000" w:csb0="0002009F" w:csb1="00000000"/>
  </w:font>
  <w:font w:name="MS Mincho">
    <w:altName w:val="Yu Gothic UI"/>
    <w:panose1 w:val="02020609040000080304"/>
    <w:charset w:val="80"/>
    <w:family w:val="modern"/>
    <w:pitch w:val="default"/>
    <w:sig w:usb0="00000000" w:usb1="00000000" w:usb2="08000012" w:usb3="00000000" w:csb0="0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D9D9D9" w:sz="4" w:space="0"/>
      </w:pBdr>
      <w:jc w:val="right"/>
      <w:rPr>
        <w:color w:val="7F7F7F"/>
        <w:spacing w:val="60"/>
        <w:sz w:val="16"/>
        <w:szCs w:val="16"/>
      </w:rPr>
    </w:pPr>
  </w:p>
  <w:p>
    <w:pPr>
      <w:pStyle w:val="18"/>
      <w:pBdr>
        <w:bottom w:val="single" w:color="D9D9D9" w:sz="4" w:space="0"/>
      </w:pBdr>
      <w:jc w:val="right"/>
      <w:rPr>
        <w:color w:val="7F7F7F"/>
        <w:spacing w:val="60"/>
        <w:sz w:val="16"/>
        <w:szCs w:val="16"/>
      </w:rPr>
    </w:pPr>
  </w:p>
  <w:p>
    <w:pPr>
      <w:pStyle w:val="18"/>
      <w:pBdr>
        <w:bottom w:val="single" w:color="D9D9D9" w:sz="4" w:space="0"/>
      </w:pBdr>
      <w:jc w:val="right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D"/>
    <w:multiLevelType w:val="multilevel"/>
    <w:tmpl w:val="0000000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14"/>
    <w:multiLevelType w:val="multilevel"/>
    <w:tmpl w:val="000000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16"/>
    <w:multiLevelType w:val="multilevel"/>
    <w:tmpl w:val="00000016"/>
    <w:lvl w:ilvl="0" w:tentative="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17"/>
    <w:multiLevelType w:val="multilevel"/>
    <w:tmpl w:val="00000017"/>
    <w:lvl w:ilvl="0" w:tentative="0">
      <w:start w:val="1"/>
      <w:numFmt w:val="lowerLetter"/>
      <w:lvlText w:val="%1."/>
      <w:lvlJc w:val="left"/>
      <w:pPr>
        <w:ind w:left="109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19" w:hanging="360"/>
      </w:pPr>
    </w:lvl>
    <w:lvl w:ilvl="2" w:tentative="0">
      <w:start w:val="1"/>
      <w:numFmt w:val="lowerRoman"/>
      <w:lvlText w:val="%3."/>
      <w:lvlJc w:val="right"/>
      <w:pPr>
        <w:ind w:left="2539" w:hanging="180"/>
      </w:pPr>
    </w:lvl>
    <w:lvl w:ilvl="3" w:tentative="0">
      <w:start w:val="1"/>
      <w:numFmt w:val="decimal"/>
      <w:lvlText w:val="%4."/>
      <w:lvlJc w:val="left"/>
      <w:pPr>
        <w:ind w:left="3259" w:hanging="360"/>
      </w:pPr>
    </w:lvl>
    <w:lvl w:ilvl="4" w:tentative="0">
      <w:start w:val="1"/>
      <w:numFmt w:val="lowerLetter"/>
      <w:lvlText w:val="%5."/>
      <w:lvlJc w:val="left"/>
      <w:pPr>
        <w:ind w:left="3979" w:hanging="360"/>
      </w:pPr>
    </w:lvl>
    <w:lvl w:ilvl="5" w:tentative="0">
      <w:start w:val="1"/>
      <w:numFmt w:val="lowerRoman"/>
      <w:lvlText w:val="%6."/>
      <w:lvlJc w:val="right"/>
      <w:pPr>
        <w:ind w:left="4699" w:hanging="180"/>
      </w:pPr>
    </w:lvl>
    <w:lvl w:ilvl="6" w:tentative="0">
      <w:start w:val="1"/>
      <w:numFmt w:val="decimal"/>
      <w:lvlText w:val="%7."/>
      <w:lvlJc w:val="left"/>
      <w:pPr>
        <w:ind w:left="5419" w:hanging="360"/>
      </w:pPr>
    </w:lvl>
    <w:lvl w:ilvl="7" w:tentative="0">
      <w:start w:val="1"/>
      <w:numFmt w:val="lowerLetter"/>
      <w:lvlText w:val="%8."/>
      <w:lvlJc w:val="left"/>
      <w:pPr>
        <w:ind w:left="6139" w:hanging="360"/>
      </w:pPr>
    </w:lvl>
    <w:lvl w:ilvl="8" w:tentative="0">
      <w:start w:val="1"/>
      <w:numFmt w:val="lowerRoman"/>
      <w:lvlText w:val="%9."/>
      <w:lvlJc w:val="right"/>
      <w:pPr>
        <w:ind w:left="6859" w:hanging="180"/>
      </w:pPr>
    </w:lvl>
  </w:abstractNum>
  <w:abstractNum w:abstractNumId="6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="Calibri" w:hAnsi="Calibri" w:eastAsia="Calibri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1B"/>
    <w:multiLevelType w:val="multilevel"/>
    <w:tmpl w:val="0000001B"/>
    <w:lvl w:ilvl="0" w:tentative="0">
      <w:start w:val="1"/>
      <w:numFmt w:val="lowerRoman"/>
      <w:lvlText w:val="%1."/>
      <w:lvlJc w:val="left"/>
      <w:pPr>
        <w:ind w:left="1819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79" w:hanging="360"/>
      </w:pPr>
    </w:lvl>
    <w:lvl w:ilvl="2" w:tentative="0">
      <w:start w:val="1"/>
      <w:numFmt w:val="lowerRoman"/>
      <w:lvlText w:val="%3."/>
      <w:lvlJc w:val="right"/>
      <w:pPr>
        <w:ind w:left="2899" w:hanging="180"/>
      </w:pPr>
    </w:lvl>
    <w:lvl w:ilvl="3" w:tentative="0">
      <w:start w:val="1"/>
      <w:numFmt w:val="decimal"/>
      <w:lvlText w:val="%4."/>
      <w:lvlJc w:val="left"/>
      <w:pPr>
        <w:ind w:left="3619" w:hanging="360"/>
      </w:pPr>
    </w:lvl>
    <w:lvl w:ilvl="4" w:tentative="0">
      <w:start w:val="1"/>
      <w:numFmt w:val="lowerLetter"/>
      <w:lvlText w:val="%5."/>
      <w:lvlJc w:val="left"/>
      <w:pPr>
        <w:ind w:left="4339" w:hanging="360"/>
      </w:pPr>
    </w:lvl>
    <w:lvl w:ilvl="5" w:tentative="0">
      <w:start w:val="1"/>
      <w:numFmt w:val="lowerRoman"/>
      <w:lvlText w:val="%6."/>
      <w:lvlJc w:val="right"/>
      <w:pPr>
        <w:ind w:left="5059" w:hanging="180"/>
      </w:pPr>
    </w:lvl>
    <w:lvl w:ilvl="6" w:tentative="0">
      <w:start w:val="1"/>
      <w:numFmt w:val="decimal"/>
      <w:lvlText w:val="%7."/>
      <w:lvlJc w:val="left"/>
      <w:pPr>
        <w:ind w:left="5779" w:hanging="360"/>
      </w:pPr>
    </w:lvl>
    <w:lvl w:ilvl="7" w:tentative="0">
      <w:start w:val="1"/>
      <w:numFmt w:val="lowerLetter"/>
      <w:lvlText w:val="%8."/>
      <w:lvlJc w:val="left"/>
      <w:pPr>
        <w:ind w:left="6499" w:hanging="360"/>
      </w:pPr>
    </w:lvl>
    <w:lvl w:ilvl="8" w:tentative="0">
      <w:start w:val="1"/>
      <w:numFmt w:val="lowerRoman"/>
      <w:lvlText w:val="%9."/>
      <w:lvlJc w:val="right"/>
      <w:pPr>
        <w:ind w:left="7219" w:hanging="180"/>
      </w:pPr>
    </w:lvl>
  </w:abstractNum>
  <w:abstractNum w:abstractNumId="8">
    <w:nsid w:val="0000001E"/>
    <w:multiLevelType w:val="multilevel"/>
    <w:tmpl w:val="0000001E"/>
    <w:lvl w:ilvl="0" w:tentative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>
    <w:nsid w:val="0000001F"/>
    <w:multiLevelType w:val="multilevel"/>
    <w:tmpl w:val="0000001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NotAutoCompressPictures/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/>
    <w:rPr>
      <w:rFonts w:ascii="Comic Sans MS" w:hAnsi="Comic Sans M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sz w:val="28"/>
      <w:u w:val="single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u w:val="single"/>
    </w:rPr>
  </w:style>
  <w:style w:type="paragraph" w:styleId="6">
    <w:name w:val="heading 5"/>
    <w:basedOn w:val="1"/>
    <w:next w:val="1"/>
    <w:qFormat/>
    <w:uiPriority w:val="0"/>
    <w:pPr>
      <w:keepNext/>
      <w:ind w:left="720"/>
      <w:jc w:val="center"/>
      <w:outlineLvl w:val="4"/>
    </w:pPr>
    <w:rPr>
      <w:b/>
      <w:u w:val="single"/>
    </w:rPr>
  </w:style>
  <w:style w:type="paragraph" w:styleId="7">
    <w:name w:val="heading 6"/>
    <w:basedOn w:val="1"/>
    <w:next w:val="1"/>
    <w:qFormat/>
    <w:uiPriority w:val="0"/>
    <w:pPr>
      <w:keepNext/>
      <w:ind w:left="720"/>
      <w:jc w:val="center"/>
      <w:outlineLvl w:val="5"/>
    </w:pPr>
    <w:rPr>
      <w:rFonts w:ascii="BankGothic Md BT" w:hAnsi="BankGothic Md BT"/>
      <w:b/>
      <w:sz w:val="36"/>
      <w:u w:val="single"/>
    </w:rPr>
  </w:style>
  <w:style w:type="paragraph" w:styleId="8">
    <w:name w:val="heading 7"/>
    <w:basedOn w:val="1"/>
    <w:next w:val="1"/>
    <w:qFormat/>
    <w:uiPriority w:val="0"/>
    <w:pPr>
      <w:keepNext/>
      <w:ind w:left="2160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ind w:left="720"/>
      <w:jc w:val="center"/>
      <w:outlineLvl w:val="7"/>
    </w:pPr>
    <w:rPr>
      <w:b/>
      <w:sz w:val="32"/>
    </w:rPr>
  </w:style>
  <w:style w:type="paragraph" w:styleId="10">
    <w:name w:val="heading 9"/>
    <w:basedOn w:val="1"/>
    <w:next w:val="1"/>
    <w:qFormat/>
    <w:uiPriority w:val="0"/>
    <w:pPr>
      <w:keepNext/>
      <w:ind w:left="720"/>
      <w:jc w:val="center"/>
      <w:outlineLvl w:val="8"/>
    </w:pPr>
    <w:rPr>
      <w:rFonts w:ascii="Arial" w:hAnsi="Arial"/>
      <w:b/>
    </w:rPr>
  </w:style>
  <w:style w:type="character" w:default="1" w:styleId="20">
    <w:name w:val="Default Paragraph Font"/>
    <w:uiPriority w:val="1"/>
  </w:style>
  <w:style w:type="table" w:default="1" w:styleId="24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rPr>
      <w:i/>
    </w:rPr>
  </w:style>
  <w:style w:type="paragraph" w:styleId="13">
    <w:name w:val="Body Text 2"/>
    <w:basedOn w:val="1"/>
    <w:uiPriority w:val="0"/>
    <w:rPr>
      <w:color w:val="000080"/>
    </w:rPr>
  </w:style>
  <w:style w:type="paragraph" w:styleId="14">
    <w:name w:val="Body Text Indent"/>
    <w:basedOn w:val="1"/>
    <w:uiPriority w:val="0"/>
    <w:pPr>
      <w:ind w:left="720"/>
    </w:pPr>
    <w:rPr>
      <w:b/>
      <w:i/>
    </w:rPr>
  </w:style>
  <w:style w:type="paragraph" w:styleId="15">
    <w:name w:val="annotation text"/>
    <w:basedOn w:val="1"/>
    <w:link w:val="30"/>
    <w:uiPriority w:val="99"/>
    <w:rPr>
      <w:szCs w:val="24"/>
    </w:rPr>
  </w:style>
  <w:style w:type="paragraph" w:styleId="16">
    <w:name w:val="annotation subject"/>
    <w:basedOn w:val="15"/>
    <w:next w:val="15"/>
    <w:link w:val="31"/>
    <w:uiPriority w:val="99"/>
    <w:rPr>
      <w:b/>
      <w:bCs/>
      <w:sz w:val="20"/>
      <w:szCs w:val="20"/>
    </w:rPr>
  </w:style>
  <w:style w:type="paragraph" w:styleId="17">
    <w:name w:val="footer"/>
    <w:basedOn w:val="1"/>
    <w:link w:val="29"/>
    <w:uiPriority w:val="99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34"/>
    <w:uiPriority w:val="99"/>
    <w:pPr>
      <w:tabs>
        <w:tab w:val="center" w:pos="4320"/>
        <w:tab w:val="right" w:pos="8640"/>
      </w:tabs>
    </w:pPr>
  </w:style>
  <w:style w:type="paragraph" w:styleId="19">
    <w:name w:val="Title"/>
    <w:basedOn w:val="1"/>
    <w:qFormat/>
    <w:uiPriority w:val="0"/>
    <w:pPr>
      <w:jc w:val="center"/>
    </w:pPr>
    <w:rPr>
      <w:rFonts w:ascii="Arial" w:hAnsi="Arial"/>
      <w:b/>
      <w:sz w:val="28"/>
    </w:rPr>
  </w:style>
  <w:style w:type="character" w:styleId="21">
    <w:name w:val="annotation reference"/>
    <w:basedOn w:val="20"/>
    <w:uiPriority w:val="99"/>
    <w:rPr>
      <w:sz w:val="18"/>
      <w:szCs w:val="18"/>
    </w:rPr>
  </w:style>
  <w:style w:type="character" w:styleId="22">
    <w:name w:val="Hyperlink"/>
    <w:basedOn w:val="20"/>
    <w:uiPriority w:val="99"/>
    <w:rPr>
      <w:color w:val="0000FF"/>
      <w:u w:val="single"/>
    </w:rPr>
  </w:style>
  <w:style w:type="character" w:styleId="23">
    <w:name w:val="page number"/>
    <w:basedOn w:val="20"/>
    <w:uiPriority w:val="0"/>
  </w:style>
  <w:style w:type="table" w:styleId="25">
    <w:name w:val="Table Grid"/>
    <w:basedOn w:val="2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6">
    <w:name w:val="lr normal"/>
    <w:uiPriority w:val="0"/>
    <w:pPr>
      <w:widowControl w:val="0"/>
      <w:tabs>
        <w:tab w:val="left" w:pos="426"/>
      </w:tabs>
      <w:spacing w:after="80" w:line="300" w:lineRule="exact"/>
      <w:jc w:val="both"/>
    </w:pPr>
    <w:rPr>
      <w:rFonts w:ascii="Times" w:hAnsi="Times" w:eastAsia="Times New Roman" w:cs="Times New Roman"/>
      <w:sz w:val="22"/>
      <w:lang w:val="en-GB" w:eastAsia="en-US" w:bidi="ar-SA"/>
    </w:rPr>
  </w:style>
  <w:style w:type="paragraph" w:customStyle="1" w:styleId="27">
    <w:name w:val="lr definition"/>
    <w:uiPriority w:val="0"/>
    <w:pPr>
      <w:widowControl w:val="0"/>
      <w:tabs>
        <w:tab w:val="left" w:pos="369"/>
        <w:tab w:val="left" w:pos="794"/>
        <w:tab w:val="left" w:pos="1219"/>
        <w:tab w:val="left" w:pos="1559"/>
      </w:tabs>
      <w:spacing w:after="100" w:line="300" w:lineRule="exact"/>
      <w:ind w:left="794" w:hanging="369"/>
      <w:jc w:val="both"/>
    </w:pPr>
    <w:rPr>
      <w:rFonts w:ascii="Times" w:hAnsi="Times" w:eastAsia="Times New Roman" w:cs="Times New Roman"/>
      <w:sz w:val="22"/>
      <w:lang w:val="en-GB" w:eastAsia="en-US" w:bidi="ar-SA"/>
    </w:rPr>
  </w:style>
  <w:style w:type="character" w:customStyle="1" w:styleId="28">
    <w:name w:val="Balloon Text Char"/>
    <w:basedOn w:val="20"/>
    <w:link w:val="11"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29">
    <w:name w:val="Footer Char_351aba18-3772-4780-8316-1acd7ef0e0f7"/>
    <w:basedOn w:val="20"/>
    <w:link w:val="17"/>
    <w:uiPriority w:val="99"/>
    <w:rPr>
      <w:rFonts w:ascii="Comic Sans MS" w:hAnsi="Comic Sans MS"/>
      <w:sz w:val="24"/>
      <w:lang w:val="en-US" w:eastAsia="en-US"/>
    </w:rPr>
  </w:style>
  <w:style w:type="character" w:customStyle="1" w:styleId="30">
    <w:name w:val="Comment Text Char"/>
    <w:basedOn w:val="20"/>
    <w:link w:val="15"/>
    <w:uiPriority w:val="99"/>
    <w:rPr>
      <w:rFonts w:ascii="Comic Sans MS" w:hAnsi="Comic Sans MS"/>
      <w:sz w:val="24"/>
      <w:szCs w:val="24"/>
      <w:lang w:val="en-US" w:eastAsia="en-US"/>
    </w:rPr>
  </w:style>
  <w:style w:type="character" w:customStyle="1" w:styleId="31">
    <w:name w:val="Comment Subject Char"/>
    <w:basedOn w:val="30"/>
    <w:link w:val="16"/>
    <w:uiPriority w:val="99"/>
    <w:rPr>
      <w:rFonts w:ascii="Comic Sans MS" w:hAnsi="Comic Sans MS"/>
      <w:b/>
      <w:bCs/>
      <w:sz w:val="24"/>
      <w:szCs w:val="24"/>
      <w:lang w:val="en-US" w:eastAsia="en-US"/>
    </w:rPr>
  </w:style>
  <w:style w:type="paragraph" w:customStyle="1" w:styleId="32">
    <w:name w:val="Revision"/>
    <w:uiPriority w:val="99"/>
    <w:pPr/>
    <w:rPr>
      <w:rFonts w:ascii="Comic Sans MS" w:hAnsi="Comic Sans MS" w:eastAsia="Times New Roman" w:cs="Times New Roman"/>
      <w:sz w:val="24"/>
      <w:lang w:val="en-US" w:eastAsia="en-US" w:bidi="ar-SA"/>
    </w:rPr>
  </w:style>
  <w:style w:type="paragraph" w:customStyle="1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Header Char_e1e2c42e-7ce0-41f3-9c0a-2ec6d111c498"/>
    <w:basedOn w:val="20"/>
    <w:link w:val="18"/>
    <w:uiPriority w:val="99"/>
    <w:rPr>
      <w:rFonts w:ascii="Comic Sans MS" w:hAnsi="Comic Sans MS"/>
      <w:sz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Delta Corporation</Company>
  <Pages>1</Pages>
  <Words>230</Words>
  <Characters>1576</Characters>
  <Lines>0</Lines>
  <Paragraphs>94</Paragraphs>
  <ScaleCrop>false</ScaleCrop>
  <LinksUpToDate>false</LinksUpToDate>
  <CharactersWithSpaces>1813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2023-01-13T09:05:34Z</dcterms:created>
  <dc:creator>Mandel Training Centre</dc:creator>
  <cp:lastModifiedBy>iPhone</cp:lastModifiedBy>
  <cp:lastPrinted>2018-12-12T08:42:00Z</cp:lastPrinted>
  <dcterms:modified xsi:type="dcterms:W3CDTF">2023-02-20T04:03:21Z</dcterms:modified>
  <dc:title>APPLICATION FOR REGISTRATION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2F6A210A8CA547D6E9D4F2638EA53223</vt:lpwstr>
  </property>
  <property fmtid="{D5CDD505-2E9C-101B-9397-08002B2CF9AE}" pid="3" name="KSOProductBuildVer">
    <vt:lpwstr>3081-11.29.5</vt:lpwstr>
  </property>
</Properties>
</file>