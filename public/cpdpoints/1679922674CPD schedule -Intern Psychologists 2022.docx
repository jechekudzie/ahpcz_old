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5891" w14:textId="77777777" w:rsidR="00DF0C92" w:rsidRDefault="0062398C">
      <w:pPr>
        <w:spacing w:before="92"/>
        <w:ind w:left="2668"/>
      </w:pPr>
      <w:r>
        <w:pict w14:anchorId="6BF75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62pt">
            <v:imagedata r:id="rId7" o:title=""/>
          </v:shape>
        </w:pict>
      </w:r>
    </w:p>
    <w:p w14:paraId="33669489" w14:textId="77777777" w:rsidR="00DF0C92" w:rsidRDefault="00DF0C92">
      <w:pPr>
        <w:spacing w:before="5" w:line="220" w:lineRule="exact"/>
        <w:rPr>
          <w:sz w:val="22"/>
          <w:szCs w:val="22"/>
        </w:rPr>
      </w:pPr>
    </w:p>
    <w:p w14:paraId="015D07CB" w14:textId="77777777" w:rsidR="00DF0C92" w:rsidRDefault="00B627AD">
      <w:pPr>
        <w:spacing w:before="12"/>
        <w:ind w:left="1656" w:right="1658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ALLIED HEALTH PRACTITIONERS COUNCIL OF ZIMBABWE</w:t>
      </w:r>
    </w:p>
    <w:p w14:paraId="690096D0" w14:textId="77777777" w:rsidR="00DF0C92" w:rsidRDefault="00DF0C92">
      <w:pPr>
        <w:spacing w:line="140" w:lineRule="exact"/>
        <w:rPr>
          <w:sz w:val="15"/>
          <w:szCs w:val="15"/>
        </w:rPr>
      </w:pPr>
    </w:p>
    <w:p w14:paraId="56A69FE0" w14:textId="77777777" w:rsidR="00DF0C92" w:rsidRDefault="00DF0C92">
      <w:pPr>
        <w:spacing w:line="200" w:lineRule="exact"/>
      </w:pPr>
    </w:p>
    <w:p w14:paraId="51503269" w14:textId="77777777" w:rsidR="00DF0C92" w:rsidRDefault="00DF0C92">
      <w:pPr>
        <w:spacing w:line="200" w:lineRule="exact"/>
      </w:pPr>
    </w:p>
    <w:p w14:paraId="0CAABE6A" w14:textId="77777777" w:rsidR="00DF0C92" w:rsidRDefault="00DF0C92">
      <w:pPr>
        <w:spacing w:line="200" w:lineRule="exact"/>
      </w:pPr>
    </w:p>
    <w:p w14:paraId="0D579AF0" w14:textId="77777777" w:rsidR="00DF0C92" w:rsidRDefault="00B627AD">
      <w:pPr>
        <w:spacing w:line="260" w:lineRule="exact"/>
        <w:ind w:left="3329" w:right="3329" w:firstLine="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CPD/CME TRACKING BOOKLET</w:t>
      </w:r>
    </w:p>
    <w:p w14:paraId="74DFA607" w14:textId="77777777" w:rsidR="00DF0C92" w:rsidRDefault="00DF0C92">
      <w:pPr>
        <w:spacing w:line="200" w:lineRule="exact"/>
      </w:pPr>
    </w:p>
    <w:p w14:paraId="42F14744" w14:textId="77777777" w:rsidR="00DF0C92" w:rsidRDefault="00DF0C92">
      <w:pPr>
        <w:spacing w:line="200" w:lineRule="exact"/>
      </w:pPr>
    </w:p>
    <w:p w14:paraId="3D47C4C2" w14:textId="77777777" w:rsidR="00DF0C92" w:rsidRDefault="00DF0C92">
      <w:pPr>
        <w:spacing w:line="200" w:lineRule="exact"/>
      </w:pPr>
    </w:p>
    <w:p w14:paraId="05542424" w14:textId="77777777" w:rsidR="00DF0C92" w:rsidRDefault="00DF0C92">
      <w:pPr>
        <w:spacing w:before="8" w:line="200" w:lineRule="exact"/>
      </w:pPr>
    </w:p>
    <w:p w14:paraId="07FB2E81" w14:textId="77777777" w:rsidR="00DF0C92" w:rsidRDefault="00B627AD">
      <w:pPr>
        <w:ind w:left="2811" w:right="280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INTERN PSYCHOLOGISTS</w:t>
      </w:r>
    </w:p>
    <w:p w14:paraId="4A33D1E5" w14:textId="77777777" w:rsidR="00DF0C92" w:rsidRDefault="00DF0C92">
      <w:pPr>
        <w:spacing w:line="200" w:lineRule="exact"/>
      </w:pPr>
    </w:p>
    <w:p w14:paraId="41081F86" w14:textId="77777777" w:rsidR="00DF0C92" w:rsidRDefault="00DF0C92">
      <w:pPr>
        <w:spacing w:line="200" w:lineRule="exact"/>
      </w:pPr>
    </w:p>
    <w:p w14:paraId="6FAE2FA5" w14:textId="77777777" w:rsidR="00DF0C92" w:rsidRDefault="00DF0C92">
      <w:pPr>
        <w:spacing w:before="18" w:line="200" w:lineRule="exact"/>
      </w:pPr>
    </w:p>
    <w:p w14:paraId="0866B03A" w14:textId="77777777" w:rsidR="00DF0C92" w:rsidRDefault="00B627AD">
      <w:pPr>
        <w:ind w:left="2478" w:right="336" w:hanging="1378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Clinical, Community, Counselling, Educational, Engineering, Forensic, Neuro, Occupational, Industrial, Research.</w:t>
      </w:r>
    </w:p>
    <w:p w14:paraId="6683481B" w14:textId="77777777" w:rsidR="00DF0C92" w:rsidRDefault="00DF0C92">
      <w:pPr>
        <w:spacing w:line="200" w:lineRule="exact"/>
      </w:pPr>
    </w:p>
    <w:p w14:paraId="55722600" w14:textId="77777777" w:rsidR="00DF0C92" w:rsidRDefault="00DF0C92">
      <w:pPr>
        <w:spacing w:line="200" w:lineRule="exact"/>
      </w:pPr>
    </w:p>
    <w:p w14:paraId="1728A0F3" w14:textId="77777777" w:rsidR="00DF0C92" w:rsidRDefault="00DF0C92">
      <w:pPr>
        <w:spacing w:line="200" w:lineRule="exact"/>
      </w:pPr>
    </w:p>
    <w:p w14:paraId="0CB340AE" w14:textId="77777777" w:rsidR="00DF0C92" w:rsidRDefault="00DF0C92">
      <w:pPr>
        <w:spacing w:before="5" w:line="220" w:lineRule="exact"/>
        <w:rPr>
          <w:sz w:val="22"/>
          <w:szCs w:val="22"/>
        </w:rPr>
      </w:pPr>
    </w:p>
    <w:p w14:paraId="53C501BE" w14:textId="77777777" w:rsidR="00DF0C92" w:rsidRDefault="00B627AD">
      <w:pPr>
        <w:ind w:left="3394" w:right="339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REQUIRED POINTS</w:t>
      </w:r>
    </w:p>
    <w:p w14:paraId="47E0A825" w14:textId="77777777" w:rsidR="00DF0C92" w:rsidRDefault="00B627AD">
      <w:pPr>
        <w:ind w:left="2686" w:right="268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Year 2016:                                      25</w:t>
      </w:r>
    </w:p>
    <w:p w14:paraId="109F7048" w14:textId="77777777" w:rsidR="00DF0C92" w:rsidRDefault="00B627AD">
      <w:pPr>
        <w:ind w:left="2686" w:right="268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Year 2017:                                      30</w:t>
      </w:r>
    </w:p>
    <w:p w14:paraId="4FA32FA8" w14:textId="77777777" w:rsidR="00DF0C92" w:rsidRDefault="00B627AD">
      <w:pPr>
        <w:spacing w:line="260" w:lineRule="exact"/>
        <w:ind w:left="2686" w:right="268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Year 2018 and onwards:              40</w:t>
      </w:r>
    </w:p>
    <w:p w14:paraId="42680E08" w14:textId="77777777" w:rsidR="00DF0C92" w:rsidRDefault="00DF0C92">
      <w:pPr>
        <w:spacing w:before="5" w:line="140" w:lineRule="exact"/>
        <w:rPr>
          <w:sz w:val="14"/>
          <w:szCs w:val="14"/>
        </w:rPr>
      </w:pPr>
    </w:p>
    <w:p w14:paraId="2CEF261E" w14:textId="77777777" w:rsidR="00DF0C92" w:rsidRDefault="00DF0C92">
      <w:pPr>
        <w:spacing w:line="200" w:lineRule="exact"/>
      </w:pPr>
    </w:p>
    <w:p w14:paraId="6D96253D" w14:textId="77777777" w:rsidR="00DF0C92" w:rsidRDefault="00DF0C92">
      <w:pPr>
        <w:spacing w:line="200" w:lineRule="exact"/>
      </w:pPr>
    </w:p>
    <w:p w14:paraId="341F74EB" w14:textId="77777777" w:rsidR="00DF0C92" w:rsidRDefault="00DF0C92">
      <w:pPr>
        <w:spacing w:line="200" w:lineRule="exact"/>
      </w:pPr>
    </w:p>
    <w:p w14:paraId="35D53A9B" w14:textId="77777777" w:rsidR="00DF0C92" w:rsidRDefault="00DF0C92">
      <w:pPr>
        <w:spacing w:line="200" w:lineRule="exact"/>
      </w:pPr>
    </w:p>
    <w:p w14:paraId="503620FA" w14:textId="77777777" w:rsidR="00DF0C92" w:rsidRDefault="00DF0C92">
      <w:pPr>
        <w:spacing w:line="200" w:lineRule="exact"/>
      </w:pPr>
    </w:p>
    <w:p w14:paraId="479BFA66" w14:textId="77777777" w:rsidR="00DF0C92" w:rsidRDefault="00DF0C92">
      <w:pPr>
        <w:spacing w:line="200" w:lineRule="exact"/>
      </w:pPr>
    </w:p>
    <w:p w14:paraId="45E20441" w14:textId="09D0DFBA" w:rsidR="00DF0C92" w:rsidRDefault="00000000">
      <w:pPr>
        <w:ind w:left="634"/>
        <w:rPr>
          <w:rFonts w:ascii="Calibri" w:eastAsia="Calibri" w:hAnsi="Calibri" w:cs="Calibri"/>
          <w:sz w:val="22"/>
          <w:szCs w:val="22"/>
        </w:rPr>
      </w:pPr>
      <w:r>
        <w:pict w14:anchorId="0BAE0CB7">
          <v:group id="_x0000_s1217" style="position:absolute;left:0;text-align:left;margin-left:150.45pt;margin-top:11.65pt;width:329.5pt;height:1pt;z-index:-251663360;mso-position-horizontal-relative:page" coordorigin="3009,233" coordsize="6590,20">
            <v:shape id="_x0000_s1219" style="position:absolute;left:3019;top:243;width:3614;height:0" coordorigin="3019,243" coordsize="3614,0" path="m3019,243r3614,e" filled="f" strokeweight=".35369mm">
              <v:path arrowok="t"/>
            </v:shape>
            <v:shape id="_x0000_s1218" style="position:absolute;left:6635;top:243;width:2955;height:0" coordorigin="6635,243" coordsize="2955,0" path="m6635,243r2955,e" filled="f" strokeweight=".35369mm">
              <v:path arrowok="t"/>
            </v:shape>
            <w10:wrap anchorx="page"/>
          </v:group>
        </w:pict>
      </w:r>
      <w:r w:rsidR="00B627AD">
        <w:rPr>
          <w:rFonts w:ascii="Calibri" w:eastAsia="Calibri" w:hAnsi="Calibri" w:cs="Calibri"/>
          <w:b/>
          <w:sz w:val="22"/>
          <w:szCs w:val="22"/>
        </w:rPr>
        <w:t>Name:</w:t>
      </w:r>
      <w:r w:rsidR="005B1989">
        <w:rPr>
          <w:rFonts w:ascii="Calibri" w:eastAsia="Calibri" w:hAnsi="Calibri" w:cs="Calibri"/>
          <w:b/>
          <w:sz w:val="22"/>
          <w:szCs w:val="22"/>
        </w:rPr>
        <w:t xml:space="preserve">  Jacqualine Tafadzwa Chivasa</w:t>
      </w:r>
    </w:p>
    <w:p w14:paraId="0ACA0C5B" w14:textId="77777777" w:rsidR="00DF0C92" w:rsidRDefault="00DF0C92">
      <w:pPr>
        <w:spacing w:line="200" w:lineRule="exact"/>
      </w:pPr>
    </w:p>
    <w:p w14:paraId="0448B144" w14:textId="77777777" w:rsidR="00DF0C92" w:rsidRDefault="00DF0C92">
      <w:pPr>
        <w:spacing w:line="200" w:lineRule="exact"/>
      </w:pPr>
    </w:p>
    <w:p w14:paraId="73C525A3" w14:textId="77777777" w:rsidR="00DF0C92" w:rsidRDefault="00DF0C92">
      <w:pPr>
        <w:spacing w:line="200" w:lineRule="exact"/>
      </w:pPr>
    </w:p>
    <w:p w14:paraId="6D41D74C" w14:textId="77777777" w:rsidR="00DF0C92" w:rsidRDefault="00DF0C92">
      <w:pPr>
        <w:spacing w:line="200" w:lineRule="exact"/>
      </w:pPr>
    </w:p>
    <w:p w14:paraId="11ED6CD5" w14:textId="77777777" w:rsidR="00DF0C92" w:rsidRDefault="00DF0C92">
      <w:pPr>
        <w:spacing w:line="200" w:lineRule="exact"/>
      </w:pPr>
    </w:p>
    <w:p w14:paraId="5C74E259" w14:textId="77777777" w:rsidR="00DF0C92" w:rsidRDefault="00DF0C92">
      <w:pPr>
        <w:spacing w:line="200" w:lineRule="exact"/>
      </w:pPr>
    </w:p>
    <w:p w14:paraId="0B1C484D" w14:textId="77777777" w:rsidR="00DF0C92" w:rsidRDefault="00DF0C92">
      <w:pPr>
        <w:spacing w:line="200" w:lineRule="exact"/>
      </w:pPr>
    </w:p>
    <w:p w14:paraId="570E6EE3" w14:textId="77777777" w:rsidR="00DF0C92" w:rsidRDefault="00DF0C92">
      <w:pPr>
        <w:spacing w:line="200" w:lineRule="exact"/>
      </w:pPr>
    </w:p>
    <w:p w14:paraId="5FC0EE27" w14:textId="77777777" w:rsidR="00DF0C92" w:rsidRDefault="00DF0C92">
      <w:pPr>
        <w:spacing w:line="200" w:lineRule="exact"/>
      </w:pPr>
    </w:p>
    <w:p w14:paraId="077D3965" w14:textId="77777777" w:rsidR="00DF0C92" w:rsidRDefault="00DF0C92">
      <w:pPr>
        <w:spacing w:line="200" w:lineRule="exact"/>
      </w:pPr>
    </w:p>
    <w:p w14:paraId="6A0F8864" w14:textId="77777777" w:rsidR="00DF0C92" w:rsidRDefault="00DF0C92">
      <w:pPr>
        <w:spacing w:line="200" w:lineRule="exact"/>
      </w:pPr>
    </w:p>
    <w:p w14:paraId="70F06713" w14:textId="77777777" w:rsidR="00DF0C92" w:rsidRDefault="00DF0C92">
      <w:pPr>
        <w:spacing w:line="200" w:lineRule="exact"/>
      </w:pPr>
    </w:p>
    <w:p w14:paraId="51AF42AE" w14:textId="77777777" w:rsidR="00DF0C92" w:rsidRDefault="00DF0C92">
      <w:pPr>
        <w:spacing w:line="200" w:lineRule="exact"/>
      </w:pPr>
    </w:p>
    <w:p w14:paraId="4B9DF3F0" w14:textId="77777777" w:rsidR="00DF0C92" w:rsidRDefault="00DF0C92">
      <w:pPr>
        <w:spacing w:line="200" w:lineRule="exact"/>
      </w:pPr>
    </w:p>
    <w:p w14:paraId="05A41928" w14:textId="77777777" w:rsidR="00DF0C92" w:rsidRDefault="00DF0C92">
      <w:pPr>
        <w:spacing w:before="1" w:line="240" w:lineRule="exact"/>
        <w:rPr>
          <w:sz w:val="24"/>
          <w:szCs w:val="24"/>
        </w:rPr>
      </w:pPr>
    </w:p>
    <w:p w14:paraId="0365B447" w14:textId="77777777" w:rsidR="00DF0C92" w:rsidRDefault="00B627AD">
      <w:pPr>
        <w:spacing w:before="12"/>
        <w:ind w:left="3581" w:right="3581"/>
        <w:jc w:val="center"/>
        <w:rPr>
          <w:rFonts w:ascii="Calibri" w:eastAsia="Calibri" w:hAnsi="Calibri" w:cs="Calibri"/>
          <w:sz w:val="22"/>
          <w:szCs w:val="22"/>
        </w:rPr>
        <w:sectPr w:rsidR="00DF0C92">
          <w:pgSz w:w="11920" w:h="16840"/>
          <w:pgMar w:top="520" w:right="1680" w:bottom="280" w:left="1680" w:header="720" w:footer="720" w:gutter="0"/>
          <w:cols w:space="720"/>
        </w:sectPr>
      </w:pPr>
      <w:r>
        <w:rPr>
          <w:rFonts w:ascii="Calibri" w:eastAsia="Calibri" w:hAnsi="Calibri" w:cs="Calibri"/>
          <w:b/>
          <w:sz w:val="22"/>
          <w:szCs w:val="22"/>
        </w:rPr>
        <w:t>(COVER PAGE)</w:t>
      </w:r>
    </w:p>
    <w:p w14:paraId="6FC1C9BA" w14:textId="77777777" w:rsidR="00DF0C92" w:rsidRDefault="00DF0C92">
      <w:pPr>
        <w:spacing w:before="5" w:line="120" w:lineRule="exact"/>
        <w:rPr>
          <w:sz w:val="12"/>
          <w:szCs w:val="12"/>
        </w:rPr>
      </w:pPr>
    </w:p>
    <w:p w14:paraId="7864DEC6" w14:textId="77777777" w:rsidR="00DF0C92" w:rsidRDefault="00DF0C92">
      <w:pPr>
        <w:spacing w:line="200" w:lineRule="exact"/>
      </w:pPr>
    </w:p>
    <w:p w14:paraId="50C35C06" w14:textId="77777777" w:rsidR="00DF0C92" w:rsidRDefault="00DF0C92">
      <w:pPr>
        <w:spacing w:line="200" w:lineRule="exact"/>
      </w:pPr>
    </w:p>
    <w:p w14:paraId="71AE2306" w14:textId="77777777" w:rsidR="00DF0C92" w:rsidRDefault="00DF0C92">
      <w:pPr>
        <w:spacing w:line="200" w:lineRule="exact"/>
      </w:pPr>
    </w:p>
    <w:p w14:paraId="40829D02" w14:textId="77777777" w:rsidR="00DF0C92" w:rsidRDefault="00DF0C92">
      <w:pPr>
        <w:spacing w:line="200" w:lineRule="exact"/>
      </w:pPr>
    </w:p>
    <w:p w14:paraId="6DCE2B11" w14:textId="77777777" w:rsidR="00DF0C92" w:rsidRDefault="00DF0C92">
      <w:pPr>
        <w:spacing w:line="200" w:lineRule="exact"/>
      </w:pPr>
    </w:p>
    <w:p w14:paraId="1957271C" w14:textId="77777777" w:rsidR="00DF0C92" w:rsidRDefault="00DF0C92">
      <w:pPr>
        <w:spacing w:line="200" w:lineRule="exact"/>
      </w:pPr>
    </w:p>
    <w:p w14:paraId="3F84216F" w14:textId="77777777" w:rsidR="00DF0C92" w:rsidRDefault="00DF0C92">
      <w:pPr>
        <w:spacing w:line="200" w:lineRule="exact"/>
      </w:pPr>
    </w:p>
    <w:p w14:paraId="4B036502" w14:textId="77777777" w:rsidR="00DF0C92" w:rsidRDefault="00DF0C92">
      <w:pPr>
        <w:spacing w:line="200" w:lineRule="exact"/>
      </w:pPr>
    </w:p>
    <w:p w14:paraId="5C46D4B8" w14:textId="77777777" w:rsidR="00DF0C92" w:rsidRDefault="00DF0C92">
      <w:pPr>
        <w:spacing w:line="200" w:lineRule="exact"/>
      </w:pPr>
    </w:p>
    <w:p w14:paraId="245B6C44" w14:textId="77777777" w:rsidR="00DF0C92" w:rsidRDefault="00DF0C92">
      <w:pPr>
        <w:spacing w:line="200" w:lineRule="exact"/>
      </w:pPr>
    </w:p>
    <w:p w14:paraId="625522E0" w14:textId="77777777" w:rsidR="00DF0C92" w:rsidRDefault="00DF0C92">
      <w:pPr>
        <w:spacing w:line="200" w:lineRule="exact"/>
      </w:pPr>
    </w:p>
    <w:p w14:paraId="7727D1B9" w14:textId="77777777" w:rsidR="00DF0C92" w:rsidRDefault="00DF0C92">
      <w:pPr>
        <w:spacing w:line="200" w:lineRule="exact"/>
      </w:pPr>
    </w:p>
    <w:p w14:paraId="4DA5AB0E" w14:textId="77777777" w:rsidR="00DF0C92" w:rsidRDefault="00DF0C92">
      <w:pPr>
        <w:spacing w:line="200" w:lineRule="exact"/>
      </w:pPr>
    </w:p>
    <w:p w14:paraId="67A013DF" w14:textId="77777777" w:rsidR="00DF0C92" w:rsidRDefault="00DF0C92">
      <w:pPr>
        <w:spacing w:line="200" w:lineRule="exact"/>
      </w:pPr>
    </w:p>
    <w:p w14:paraId="03273F69" w14:textId="77777777" w:rsidR="00DF0C92" w:rsidRDefault="00DF0C92">
      <w:pPr>
        <w:spacing w:line="200" w:lineRule="exact"/>
      </w:pPr>
    </w:p>
    <w:p w14:paraId="13B85A1E" w14:textId="77777777" w:rsidR="00DF0C92" w:rsidRDefault="00DF0C92">
      <w:pPr>
        <w:spacing w:line="200" w:lineRule="exact"/>
      </w:pPr>
    </w:p>
    <w:p w14:paraId="2265E281" w14:textId="77777777" w:rsidR="00DF0C92" w:rsidRDefault="00DF0C92">
      <w:pPr>
        <w:spacing w:line="200" w:lineRule="exact"/>
      </w:pPr>
    </w:p>
    <w:p w14:paraId="39AF42C9" w14:textId="77777777" w:rsidR="00DF0C92" w:rsidRDefault="00DF0C92">
      <w:pPr>
        <w:spacing w:line="200" w:lineRule="exact"/>
      </w:pPr>
    </w:p>
    <w:p w14:paraId="13A1DD48" w14:textId="77777777" w:rsidR="00DF0C92" w:rsidRDefault="00DF0C92">
      <w:pPr>
        <w:spacing w:line="200" w:lineRule="exact"/>
      </w:pPr>
    </w:p>
    <w:p w14:paraId="43B2D8D7" w14:textId="77777777" w:rsidR="00DF0C92" w:rsidRDefault="00DF0C92">
      <w:pPr>
        <w:spacing w:line="200" w:lineRule="exact"/>
      </w:pPr>
    </w:p>
    <w:p w14:paraId="3F358719" w14:textId="0AF54E25" w:rsidR="00DF0C92" w:rsidRDefault="00B627AD">
      <w:pPr>
        <w:tabs>
          <w:tab w:val="left" w:pos="9040"/>
        </w:tabs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NAME: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 w:rsidR="005B1989">
        <w:rPr>
          <w:rFonts w:ascii="Calibri" w:eastAsia="Calibri" w:hAnsi="Calibri" w:cs="Calibri"/>
          <w:sz w:val="22"/>
          <w:szCs w:val="22"/>
          <w:u w:val="single" w:color="000000"/>
        </w:rPr>
        <w:t>JACQUALINE TAFADZWA CHIVASA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038C9F81" w14:textId="77777777" w:rsidR="00DF0C92" w:rsidRDefault="00DF0C92">
      <w:pPr>
        <w:spacing w:before="8" w:line="220" w:lineRule="exact"/>
        <w:rPr>
          <w:sz w:val="22"/>
          <w:szCs w:val="22"/>
        </w:rPr>
      </w:pPr>
    </w:p>
    <w:p w14:paraId="44CFCE09" w14:textId="401F0F3F" w:rsidR="00DF0C92" w:rsidRDefault="00000000">
      <w:pPr>
        <w:tabs>
          <w:tab w:val="left" w:pos="9100"/>
        </w:tabs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pict w14:anchorId="2F2A8FBD">
          <v:group id="_x0000_s1215" style="position:absolute;left:0;text-align:left;margin-left:1in;margin-top:38.35pt;width:448.95pt;height:0;z-index:-251661312;mso-position-horizontal-relative:page" coordorigin="1440,767" coordsize="8979,0">
            <v:shape id="_x0000_s1216" style="position:absolute;left:1440;top:767;width:8979;height:0" coordorigin="1440,767" coordsize="8979,0" path="m1440,767r8980,e" filled="f" strokeweight=".25292mm">
              <v:path arrowok="t"/>
            </v:shape>
            <w10:wrap anchorx="page"/>
          </v:group>
        </w:pict>
      </w:r>
      <w:r w:rsidR="00B627AD">
        <w:rPr>
          <w:rFonts w:ascii="Calibri" w:eastAsia="Calibri" w:hAnsi="Calibri" w:cs="Calibri"/>
          <w:sz w:val="22"/>
          <w:szCs w:val="22"/>
        </w:rPr>
        <w:t>PHYSICAL ADDRESS:</w:t>
      </w:r>
      <w:r w:rsidR="00B627AD"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 w:rsidR="005B1989">
        <w:rPr>
          <w:rFonts w:ascii="Calibri" w:eastAsia="Calibri" w:hAnsi="Calibri" w:cs="Calibri"/>
          <w:sz w:val="22"/>
          <w:szCs w:val="22"/>
          <w:u w:val="single" w:color="000000"/>
        </w:rPr>
        <w:t>58 ROSSAL ROAD, GREENDALE, HARARE</w:t>
      </w:r>
      <w:r w:rsidR="00B627AD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7320159E" w14:textId="77777777" w:rsidR="00DF0C92" w:rsidRDefault="00DF0C92">
      <w:pPr>
        <w:spacing w:before="7" w:line="120" w:lineRule="exact"/>
        <w:rPr>
          <w:sz w:val="13"/>
          <w:szCs w:val="13"/>
        </w:rPr>
      </w:pPr>
    </w:p>
    <w:p w14:paraId="30EA533F" w14:textId="77777777" w:rsidR="00DF0C92" w:rsidRDefault="00DF0C92">
      <w:pPr>
        <w:spacing w:line="200" w:lineRule="exact"/>
      </w:pPr>
    </w:p>
    <w:p w14:paraId="288873AD" w14:textId="77777777" w:rsidR="00DF0C92" w:rsidRDefault="00DF0C92">
      <w:pPr>
        <w:spacing w:line="200" w:lineRule="exact"/>
      </w:pPr>
    </w:p>
    <w:p w14:paraId="15CA7AE2" w14:textId="77777777" w:rsidR="00DF0C92" w:rsidRDefault="00DF0C92">
      <w:pPr>
        <w:spacing w:line="200" w:lineRule="exact"/>
      </w:pPr>
    </w:p>
    <w:p w14:paraId="13D8EB13" w14:textId="70640CD3" w:rsidR="00DF0C92" w:rsidRDefault="00000000">
      <w:pPr>
        <w:tabs>
          <w:tab w:val="left" w:pos="9060"/>
        </w:tabs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pict w14:anchorId="0ED91589">
          <v:group id="_x0000_s1213" style="position:absolute;left:0;text-align:left;margin-left:1in;margin-top:38.35pt;width:448.95pt;height:0;z-index:-251660288;mso-position-horizontal-relative:page" coordorigin="1440,767" coordsize="8979,0">
            <v:shape id="_x0000_s1214" style="position:absolute;left:1440;top:767;width:8979;height:0" coordorigin="1440,767" coordsize="8979,0" path="m1440,767r8980,e" filled="f" strokeweight=".25292mm">
              <v:path arrowok="t"/>
            </v:shape>
            <w10:wrap anchorx="page"/>
          </v:group>
        </w:pict>
      </w:r>
      <w:r w:rsidR="00B627AD">
        <w:rPr>
          <w:rFonts w:ascii="Calibri" w:eastAsia="Calibri" w:hAnsi="Calibri" w:cs="Calibri"/>
          <w:sz w:val="22"/>
          <w:szCs w:val="22"/>
        </w:rPr>
        <w:t>POSTAL ADDRESS:</w:t>
      </w:r>
      <w:r w:rsidR="00B627AD"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 w:rsidR="005B1989">
        <w:rPr>
          <w:rFonts w:ascii="Calibri" w:eastAsia="Calibri" w:hAnsi="Calibri" w:cs="Calibri"/>
          <w:sz w:val="22"/>
          <w:szCs w:val="22"/>
          <w:u w:val="single" w:color="000000"/>
        </w:rPr>
        <w:t>SAME AS ABOVE</w:t>
      </w:r>
      <w:r w:rsidR="00B627AD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03BEE982" w14:textId="77777777" w:rsidR="00DF0C92" w:rsidRDefault="00DF0C92">
      <w:pPr>
        <w:spacing w:before="7" w:line="120" w:lineRule="exact"/>
        <w:rPr>
          <w:sz w:val="13"/>
          <w:szCs w:val="13"/>
        </w:rPr>
      </w:pPr>
    </w:p>
    <w:p w14:paraId="4E10DD25" w14:textId="77777777" w:rsidR="00DF0C92" w:rsidRDefault="00DF0C92">
      <w:pPr>
        <w:spacing w:line="200" w:lineRule="exact"/>
      </w:pPr>
    </w:p>
    <w:p w14:paraId="7800A1C4" w14:textId="77777777" w:rsidR="00DF0C92" w:rsidRDefault="00DF0C92">
      <w:pPr>
        <w:spacing w:line="200" w:lineRule="exact"/>
      </w:pPr>
    </w:p>
    <w:p w14:paraId="4B4AC76D" w14:textId="77777777" w:rsidR="00DF0C92" w:rsidRDefault="00DF0C92">
      <w:pPr>
        <w:spacing w:line="200" w:lineRule="exact"/>
      </w:pPr>
    </w:p>
    <w:p w14:paraId="0ED177BE" w14:textId="6C74F9AF" w:rsidR="00DF0C92" w:rsidRDefault="00B627AD">
      <w:pPr>
        <w:tabs>
          <w:tab w:val="left" w:pos="9100"/>
        </w:tabs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TEL:    (Home)_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</w:t>
      </w:r>
      <w:r w:rsidR="005B1989">
        <w:rPr>
          <w:rFonts w:ascii="Calibri" w:eastAsia="Calibri" w:hAnsi="Calibri" w:cs="Calibri"/>
          <w:sz w:val="22"/>
          <w:szCs w:val="22"/>
          <w:u w:val="single" w:color="000000"/>
        </w:rPr>
        <w:t>N/A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</w:t>
      </w:r>
      <w:r>
        <w:rPr>
          <w:rFonts w:ascii="Calibri" w:eastAsia="Calibri" w:hAnsi="Calibri" w:cs="Calibri"/>
          <w:sz w:val="22"/>
          <w:szCs w:val="22"/>
        </w:rPr>
        <w:t>(Cell)</w:t>
      </w:r>
      <w:r w:rsidR="005B1989">
        <w:rPr>
          <w:rFonts w:ascii="Calibri" w:eastAsia="Calibri" w:hAnsi="Calibri" w:cs="Calibri"/>
          <w:sz w:val="22"/>
          <w:szCs w:val="22"/>
        </w:rPr>
        <w:t xml:space="preserve"> 0775407274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     </w:t>
      </w:r>
      <w:r>
        <w:rPr>
          <w:rFonts w:ascii="Calibri" w:eastAsia="Calibri" w:hAnsi="Calibri" w:cs="Calibri"/>
          <w:sz w:val="22"/>
          <w:szCs w:val="22"/>
        </w:rPr>
        <w:t>(Work)</w:t>
      </w:r>
      <w:r w:rsidR="005B1989">
        <w:rPr>
          <w:rFonts w:ascii="Calibri" w:eastAsia="Calibri" w:hAnsi="Calibri" w:cs="Calibri"/>
          <w:sz w:val="22"/>
          <w:szCs w:val="22"/>
        </w:rPr>
        <w:t>242 303211 EXT 14025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14EB7105" w14:textId="77777777" w:rsidR="00DF0C92" w:rsidRDefault="00DF0C92">
      <w:pPr>
        <w:spacing w:before="8" w:line="220" w:lineRule="exact"/>
        <w:rPr>
          <w:sz w:val="22"/>
          <w:szCs w:val="22"/>
        </w:rPr>
      </w:pPr>
    </w:p>
    <w:p w14:paraId="275B7AC0" w14:textId="1D768E4C" w:rsidR="00DF0C92" w:rsidRDefault="00B627AD">
      <w:pPr>
        <w:tabs>
          <w:tab w:val="left" w:pos="9100"/>
        </w:tabs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ID NUMBER: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 w:rsidR="005B1989">
        <w:rPr>
          <w:rFonts w:ascii="Calibri" w:eastAsia="Calibri" w:hAnsi="Calibri" w:cs="Calibri"/>
          <w:sz w:val="22"/>
          <w:szCs w:val="22"/>
          <w:u w:val="single" w:color="000000"/>
        </w:rPr>
        <w:t>63-1121339E25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7B80D87C" w14:textId="77777777" w:rsidR="00DF0C92" w:rsidRDefault="00DF0C92">
      <w:pPr>
        <w:spacing w:before="8" w:line="220" w:lineRule="exact"/>
        <w:rPr>
          <w:sz w:val="22"/>
          <w:szCs w:val="22"/>
        </w:rPr>
      </w:pPr>
    </w:p>
    <w:p w14:paraId="18FE0ADB" w14:textId="77777777" w:rsidR="00DF0C92" w:rsidRDefault="00000000">
      <w:pPr>
        <w:tabs>
          <w:tab w:val="left" w:pos="6220"/>
        </w:tabs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pict w14:anchorId="391BF45F">
          <v:group id="_x0000_s1211" style="position:absolute;left:0;text-align:left;margin-left:378.3pt;margin-top:12.9pt;width:142.35pt;height:0;z-index:-251659264;mso-position-horizontal-relative:page" coordorigin="7566,258" coordsize="2847,0">
            <v:shape id="_x0000_s1212" style="position:absolute;left:7566;top:258;width:2847;height:0" coordorigin="7566,258" coordsize="2847,0" path="m7566,258r2847,e" filled="f" strokeweight=".25292mm">
              <v:path arrowok="t"/>
            </v:shape>
            <w10:wrap anchorx="page"/>
          </v:group>
        </w:pict>
      </w:r>
      <w:r w:rsidR="00B627AD">
        <w:rPr>
          <w:rFonts w:ascii="Calibri" w:eastAsia="Calibri" w:hAnsi="Calibri" w:cs="Calibri"/>
          <w:sz w:val="22"/>
          <w:szCs w:val="22"/>
        </w:rPr>
        <w:t>PROFESSION:</w:t>
      </w:r>
      <w:r w:rsidR="00B627AD"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 w:rsidR="00B627AD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64F32622" w14:textId="77777777" w:rsidR="00DF0C92" w:rsidRDefault="00DF0C92">
      <w:pPr>
        <w:spacing w:before="8" w:line="220" w:lineRule="exact"/>
        <w:rPr>
          <w:sz w:val="22"/>
          <w:szCs w:val="22"/>
        </w:rPr>
      </w:pPr>
    </w:p>
    <w:p w14:paraId="5F0AD77E" w14:textId="23BBE365" w:rsidR="00DF0C92" w:rsidRDefault="00B627AD">
      <w:pPr>
        <w:tabs>
          <w:tab w:val="left" w:pos="9060"/>
        </w:tabs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REG NO: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 w:rsidR="005B1989">
        <w:rPr>
          <w:rFonts w:ascii="Calibri" w:eastAsia="Calibri" w:hAnsi="Calibri" w:cs="Calibri"/>
          <w:sz w:val="22"/>
          <w:szCs w:val="22"/>
          <w:u w:val="single" w:color="000000"/>
        </w:rPr>
        <w:t>A/PSY0684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3DF9E141" w14:textId="77777777" w:rsidR="00DF0C92" w:rsidRDefault="00DF0C92">
      <w:pPr>
        <w:spacing w:before="8" w:line="220" w:lineRule="exact"/>
        <w:rPr>
          <w:sz w:val="22"/>
          <w:szCs w:val="22"/>
        </w:rPr>
      </w:pPr>
    </w:p>
    <w:p w14:paraId="36434458" w14:textId="5AAD13E4" w:rsidR="00DF0C92" w:rsidRDefault="00000000">
      <w:pPr>
        <w:tabs>
          <w:tab w:val="left" w:pos="6440"/>
        </w:tabs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pict w14:anchorId="007AC4EB">
          <v:group id="_x0000_s1209" style="position:absolute;left:0;text-align:left;margin-left:389.7pt;margin-top:12.9pt;width:131.4pt;height:0;z-index:-251658240;mso-position-horizontal-relative:page" coordorigin="7794,258" coordsize="2628,0">
            <v:shape id="_x0000_s1210" style="position:absolute;left:7794;top:258;width:2628;height:0" coordorigin="7794,258" coordsize="2628,0" path="m7794,258r2629,e" filled="f" strokeweight=".25292mm">
              <v:path arrowok="t"/>
            </v:shape>
            <w10:wrap anchorx="page"/>
          </v:group>
        </w:pict>
      </w:r>
      <w:r w:rsidR="00B627AD">
        <w:rPr>
          <w:rFonts w:ascii="Calibri" w:eastAsia="Calibri" w:hAnsi="Calibri" w:cs="Calibri"/>
          <w:sz w:val="22"/>
          <w:szCs w:val="22"/>
        </w:rPr>
        <w:t>EMPLOYER</w:t>
      </w:r>
      <w:r w:rsidR="005B1989">
        <w:rPr>
          <w:rFonts w:ascii="Calibri" w:eastAsia="Calibri" w:hAnsi="Calibri" w:cs="Calibri"/>
          <w:sz w:val="22"/>
          <w:szCs w:val="22"/>
        </w:rPr>
        <w:t>:</w:t>
      </w:r>
      <w:r w:rsidR="00B627AD"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 w:rsidR="005B1989">
        <w:rPr>
          <w:rFonts w:ascii="Calibri" w:eastAsia="Calibri" w:hAnsi="Calibri" w:cs="Calibri"/>
          <w:sz w:val="22"/>
          <w:szCs w:val="22"/>
          <w:u w:val="single" w:color="000000"/>
        </w:rPr>
        <w:t>UNIVERSITY OF ZIMBABWE</w:t>
      </w:r>
      <w:r w:rsidR="00B627AD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4DA1B39E" w14:textId="77777777" w:rsidR="00DF0C92" w:rsidRDefault="00DF0C92">
      <w:pPr>
        <w:spacing w:before="8" w:line="220" w:lineRule="exact"/>
        <w:rPr>
          <w:sz w:val="22"/>
          <w:szCs w:val="22"/>
        </w:rPr>
      </w:pPr>
    </w:p>
    <w:p w14:paraId="45FD2645" w14:textId="0F38C640" w:rsidR="00DF0C92" w:rsidRDefault="00000000" w:rsidP="005B1989">
      <w:pPr>
        <w:tabs>
          <w:tab w:val="left" w:pos="9060"/>
        </w:tabs>
        <w:spacing w:before="12"/>
        <w:ind w:left="100"/>
        <w:rPr>
          <w:sz w:val="13"/>
          <w:szCs w:val="13"/>
        </w:rPr>
      </w:pPr>
      <w:r>
        <w:pict w14:anchorId="00E12E23">
          <v:group id="_x0000_s1207" style="position:absolute;left:0;text-align:left;margin-left:1in;margin-top:38.35pt;width:448.95pt;height:0;z-index:-251657216;mso-position-horizontal-relative:page" coordorigin="1440,767" coordsize="8979,0">
            <v:shape id="_x0000_s1208" style="position:absolute;left:1440;top:767;width:8979;height:0" coordorigin="1440,767" coordsize="8979,0" path="m1440,767r8980,e" filled="f" strokeweight=".25292mm">
              <v:path arrowok="t"/>
            </v:shape>
            <w10:wrap anchorx="page"/>
          </v:group>
        </w:pict>
      </w:r>
      <w:r w:rsidR="00B627AD">
        <w:rPr>
          <w:rFonts w:ascii="Calibri" w:eastAsia="Calibri" w:hAnsi="Calibri" w:cs="Calibri"/>
          <w:sz w:val="22"/>
          <w:szCs w:val="22"/>
        </w:rPr>
        <w:t>EMPLOYER ADDRESS</w:t>
      </w:r>
      <w:r w:rsidR="005B1989">
        <w:rPr>
          <w:rFonts w:ascii="Calibri" w:eastAsia="Calibri" w:hAnsi="Calibri" w:cs="Calibri"/>
          <w:sz w:val="22"/>
          <w:szCs w:val="22"/>
        </w:rPr>
        <w:t>: UNIVERSITY OF ZIMBABWE, P.BAG MP167, MOUNT PLEASANT, HARARE</w:t>
      </w:r>
    </w:p>
    <w:p w14:paraId="1BB20D12" w14:textId="77777777" w:rsidR="00DF0C92" w:rsidRDefault="00DF0C92">
      <w:pPr>
        <w:spacing w:line="200" w:lineRule="exact"/>
      </w:pPr>
    </w:p>
    <w:p w14:paraId="18AC2383" w14:textId="77777777" w:rsidR="00DF0C92" w:rsidRDefault="00DF0C92">
      <w:pPr>
        <w:spacing w:line="200" w:lineRule="exact"/>
      </w:pPr>
    </w:p>
    <w:p w14:paraId="1EDB265E" w14:textId="77777777" w:rsidR="00DF0C92" w:rsidRDefault="00DF0C92">
      <w:pPr>
        <w:spacing w:line="200" w:lineRule="exact"/>
        <w:sectPr w:rsidR="00DF0C92">
          <w:pgSz w:w="11920" w:h="16840"/>
          <w:pgMar w:top="1560" w:right="1340" w:bottom="280" w:left="1340" w:header="720" w:footer="720" w:gutter="0"/>
          <w:cols w:space="720"/>
        </w:sectPr>
      </w:pPr>
    </w:p>
    <w:p w14:paraId="5A357B46" w14:textId="77777777" w:rsidR="005B1989" w:rsidRDefault="005B1989">
      <w:pPr>
        <w:spacing w:before="12"/>
        <w:ind w:left="100" w:right="-53"/>
        <w:rPr>
          <w:rFonts w:ascii="Calibri" w:eastAsia="Calibri" w:hAnsi="Calibri" w:cs="Calibri"/>
          <w:sz w:val="22"/>
          <w:szCs w:val="22"/>
        </w:rPr>
      </w:pPr>
    </w:p>
    <w:p w14:paraId="55C70A7A" w14:textId="77777777" w:rsidR="005B1989" w:rsidRDefault="005B1989">
      <w:pPr>
        <w:spacing w:before="12"/>
        <w:ind w:left="100" w:right="-53"/>
        <w:rPr>
          <w:rFonts w:ascii="Calibri" w:eastAsia="Calibri" w:hAnsi="Calibri" w:cs="Calibri"/>
          <w:sz w:val="22"/>
          <w:szCs w:val="22"/>
        </w:rPr>
      </w:pPr>
    </w:p>
    <w:p w14:paraId="567BC60A" w14:textId="77777777" w:rsidR="005B1989" w:rsidRDefault="005B1989">
      <w:pPr>
        <w:spacing w:before="12"/>
        <w:ind w:left="100" w:right="-53"/>
        <w:rPr>
          <w:rFonts w:ascii="Calibri" w:eastAsia="Calibri" w:hAnsi="Calibri" w:cs="Calibri"/>
          <w:sz w:val="22"/>
          <w:szCs w:val="22"/>
        </w:rPr>
      </w:pPr>
    </w:p>
    <w:p w14:paraId="585BAC74" w14:textId="4FE9C6C8" w:rsidR="00DF0C92" w:rsidRDefault="00000000">
      <w:pPr>
        <w:spacing w:before="12"/>
        <w:ind w:left="100" w:right="-53"/>
        <w:rPr>
          <w:rFonts w:ascii="Calibri" w:eastAsia="Calibri" w:hAnsi="Calibri" w:cs="Calibri"/>
          <w:sz w:val="22"/>
          <w:szCs w:val="22"/>
        </w:rPr>
      </w:pPr>
      <w:r>
        <w:pict w14:anchorId="59B3A21F">
          <v:group id="_x0000_s1204" style="position:absolute;left:0;text-align:left;margin-left:126.65pt;margin-top:12.55pt;width:170.6pt;height:.7pt;z-index:-251656192;mso-position-horizontal-relative:page" coordorigin="2533,251" coordsize="3412,14">
            <v:shape id="_x0000_s1206" style="position:absolute;left:2540;top:258;width:1645;height:0" coordorigin="2540,258" coordsize="1645,0" path="m2540,258r1645,e" filled="f" strokeweight=".25292mm">
              <v:path arrowok="t"/>
            </v:shape>
            <v:shape id="_x0000_s1205" style="position:absolute;left:4187;top:258;width:1751;height:0" coordorigin="4187,258" coordsize="1751,0" path="m4187,258r1750,e" filled="f" strokeweight=".25292mm">
              <v:path arrowok="t"/>
            </v:shape>
            <w10:wrap anchorx="page"/>
          </v:group>
        </w:pict>
      </w:r>
      <w:r w:rsidR="00B627AD">
        <w:rPr>
          <w:rFonts w:ascii="Calibri" w:eastAsia="Calibri" w:hAnsi="Calibri" w:cs="Calibri"/>
          <w:sz w:val="22"/>
          <w:szCs w:val="22"/>
        </w:rPr>
        <w:t>SIGNATURE:</w:t>
      </w:r>
    </w:p>
    <w:p w14:paraId="00817D23" w14:textId="77777777" w:rsidR="005B1989" w:rsidRDefault="00B627AD">
      <w:pPr>
        <w:tabs>
          <w:tab w:val="left" w:pos="4300"/>
        </w:tabs>
        <w:spacing w:before="12"/>
      </w:pPr>
      <w:r>
        <w:br w:type="column"/>
      </w:r>
    </w:p>
    <w:p w14:paraId="16EE538B" w14:textId="77777777" w:rsidR="005B1989" w:rsidRDefault="005B1989">
      <w:pPr>
        <w:tabs>
          <w:tab w:val="left" w:pos="4300"/>
        </w:tabs>
        <w:spacing w:before="12"/>
        <w:rPr>
          <w:rFonts w:ascii="Calibri" w:eastAsia="Calibri" w:hAnsi="Calibri" w:cs="Calibri"/>
          <w:sz w:val="22"/>
          <w:szCs w:val="22"/>
        </w:rPr>
      </w:pPr>
    </w:p>
    <w:p w14:paraId="744A9013" w14:textId="77777777" w:rsidR="00B627AD" w:rsidRDefault="00B627AD">
      <w:pPr>
        <w:tabs>
          <w:tab w:val="left" w:pos="4300"/>
        </w:tabs>
        <w:spacing w:before="12"/>
        <w:rPr>
          <w:rFonts w:ascii="Calibri" w:eastAsia="Calibri" w:hAnsi="Calibri" w:cs="Calibri"/>
          <w:sz w:val="22"/>
          <w:szCs w:val="22"/>
        </w:rPr>
      </w:pPr>
    </w:p>
    <w:p w14:paraId="4FF3C2D8" w14:textId="522BC5A8" w:rsidR="00DF0C92" w:rsidRDefault="00B627AD">
      <w:pPr>
        <w:tabs>
          <w:tab w:val="left" w:pos="4300"/>
        </w:tabs>
        <w:spacing w:before="12"/>
        <w:rPr>
          <w:rFonts w:ascii="Calibri" w:eastAsia="Calibri" w:hAnsi="Calibri" w:cs="Calibri"/>
          <w:sz w:val="22"/>
          <w:szCs w:val="22"/>
        </w:rPr>
        <w:sectPr w:rsidR="00DF0C92">
          <w:type w:val="continuous"/>
          <w:pgSz w:w="11920" w:h="16840"/>
          <w:pgMar w:top="520" w:right="1340" w:bottom="280" w:left="1340" w:header="720" w:footer="720" w:gutter="0"/>
          <w:cols w:num="2" w:space="720" w:equalWidth="0">
            <w:col w:w="1202" w:space="3494"/>
            <w:col w:w="4544"/>
          </w:cols>
        </w:sectPr>
      </w:pPr>
      <w:r>
        <w:rPr>
          <w:rFonts w:ascii="Calibri" w:eastAsia="Calibri" w:hAnsi="Calibri" w:cs="Calibri"/>
          <w:sz w:val="22"/>
          <w:szCs w:val="22"/>
        </w:rPr>
        <w:t>DATE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5586B71A" w14:textId="77777777" w:rsidR="00DF0C92" w:rsidRDefault="00000000">
      <w:pPr>
        <w:spacing w:before="5" w:line="140" w:lineRule="exact"/>
        <w:rPr>
          <w:sz w:val="15"/>
          <w:szCs w:val="15"/>
        </w:rPr>
      </w:pPr>
      <w:r>
        <w:pict w14:anchorId="5B5F6772">
          <v:group id="_x0000_s1202" style="position:absolute;margin-left:207.8pt;margin-top:54.25pt;width:179.15pt;height:180.05pt;z-index:-251662336;mso-position-horizontal-relative:page;mso-position-vertical-relative:page" coordorigin="4156,1085" coordsize="3583,3601">
            <v:shape id="_x0000_s1203" style="position:absolute;left:4156;top:1085;width:3583;height:3601" coordorigin="4156,1085" coordsize="3583,3601" path="m4156,4686r3583,l7739,1085r-3583,l4156,4686xe" filled="f">
              <v:path arrowok="t"/>
            </v:shape>
            <w10:wrap anchorx="page" anchory="page"/>
          </v:group>
        </w:pict>
      </w:r>
    </w:p>
    <w:p w14:paraId="2C2B4A19" w14:textId="77777777" w:rsidR="00DF0C92" w:rsidRDefault="00DF0C92">
      <w:pPr>
        <w:spacing w:line="200" w:lineRule="exact"/>
      </w:pPr>
    </w:p>
    <w:p w14:paraId="13C658E8" w14:textId="77777777" w:rsidR="00DF0C92" w:rsidRDefault="00DF0C92">
      <w:pPr>
        <w:spacing w:line="200" w:lineRule="exact"/>
      </w:pPr>
    </w:p>
    <w:p w14:paraId="3B4D7C1F" w14:textId="77777777" w:rsidR="00DF0C92" w:rsidRDefault="00DF0C92">
      <w:pPr>
        <w:spacing w:line="200" w:lineRule="exact"/>
      </w:pPr>
    </w:p>
    <w:p w14:paraId="269F81D0" w14:textId="77777777" w:rsidR="00DF0C92" w:rsidRDefault="00DF0C92">
      <w:pPr>
        <w:spacing w:line="200" w:lineRule="exact"/>
      </w:pPr>
    </w:p>
    <w:p w14:paraId="5043C627" w14:textId="77777777" w:rsidR="00DF0C92" w:rsidRDefault="00DF0C92">
      <w:pPr>
        <w:spacing w:line="200" w:lineRule="exact"/>
      </w:pPr>
    </w:p>
    <w:p w14:paraId="5315ABD8" w14:textId="77777777" w:rsidR="00DF0C92" w:rsidRDefault="00DF0C92">
      <w:pPr>
        <w:spacing w:line="200" w:lineRule="exact"/>
      </w:pPr>
    </w:p>
    <w:p w14:paraId="016E69F8" w14:textId="77777777" w:rsidR="00DF0C92" w:rsidRDefault="00DF0C92">
      <w:pPr>
        <w:spacing w:line="200" w:lineRule="exact"/>
      </w:pPr>
    </w:p>
    <w:p w14:paraId="03E4032C" w14:textId="77777777" w:rsidR="00DF0C92" w:rsidRDefault="00DF0C92">
      <w:pPr>
        <w:spacing w:line="200" w:lineRule="exact"/>
      </w:pPr>
    </w:p>
    <w:p w14:paraId="5D5A6BAD" w14:textId="77777777" w:rsidR="00DF0C92" w:rsidRDefault="00B627AD">
      <w:pPr>
        <w:spacing w:before="12"/>
        <w:ind w:left="4185" w:right="4184"/>
        <w:jc w:val="center"/>
        <w:rPr>
          <w:rFonts w:ascii="Calibri" w:eastAsia="Calibri" w:hAnsi="Calibri" w:cs="Calibri"/>
          <w:sz w:val="22"/>
          <w:szCs w:val="22"/>
        </w:rPr>
        <w:sectPr w:rsidR="00DF0C92">
          <w:type w:val="continuous"/>
          <w:pgSz w:w="11920" w:h="16840"/>
          <w:pgMar w:top="520" w:right="134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(PAGE 1)</w:t>
      </w:r>
    </w:p>
    <w:p w14:paraId="70E1B620" w14:textId="77777777" w:rsidR="00DF0C92" w:rsidRDefault="00B627AD">
      <w:pPr>
        <w:spacing w:before="34"/>
        <w:ind w:left="10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b/>
          <w:color w:val="365F91"/>
          <w:sz w:val="28"/>
          <w:szCs w:val="28"/>
        </w:rPr>
        <w:lastRenderedPageBreak/>
        <w:t>CONTINUING PROFESSIONAL DEVELOPMENT (CPD)</w:t>
      </w:r>
    </w:p>
    <w:p w14:paraId="1E14E842" w14:textId="77777777" w:rsidR="00DF0C92" w:rsidRDefault="00B627AD">
      <w:pPr>
        <w:spacing w:before="25" w:line="360" w:lineRule="auto"/>
        <w:ind w:left="100" w:right="138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Continuing Professional Development (CPD) is the means by which members of the profession broaden the expertise required in their professional lives. Below are possible activities to enhance professional development.</w:t>
      </w:r>
    </w:p>
    <w:p w14:paraId="231EDE8E" w14:textId="77777777" w:rsidR="00DF0C92" w:rsidRDefault="00DF0C92">
      <w:pPr>
        <w:spacing w:before="6" w:line="140" w:lineRule="exact"/>
        <w:rPr>
          <w:sz w:val="15"/>
          <w:szCs w:val="15"/>
        </w:rPr>
      </w:pPr>
    </w:p>
    <w:p w14:paraId="724CB85D" w14:textId="77777777" w:rsidR="00DF0C92" w:rsidRDefault="00DF0C92">
      <w:pPr>
        <w:spacing w:line="200" w:lineRule="exact"/>
      </w:pPr>
    </w:p>
    <w:p w14:paraId="0449AC45" w14:textId="77777777" w:rsidR="00DF0C92" w:rsidRDefault="00DF0C92">
      <w:pPr>
        <w:spacing w:line="200" w:lineRule="exact"/>
      </w:pPr>
    </w:p>
    <w:p w14:paraId="19627683" w14:textId="77777777" w:rsidR="00DF0C92" w:rsidRDefault="00DF0C92">
      <w:pPr>
        <w:spacing w:line="200" w:lineRule="exact"/>
      </w:pPr>
    </w:p>
    <w:p w14:paraId="71692FD7" w14:textId="77777777" w:rsidR="00DF0C92" w:rsidRDefault="00B627AD">
      <w:pPr>
        <w:spacing w:line="359" w:lineRule="auto"/>
        <w:ind w:left="100" w:right="74"/>
        <w:rPr>
          <w:rFonts w:ascii="Candara" w:eastAsia="Candara" w:hAnsi="Candara" w:cs="Candara"/>
          <w:sz w:val="24"/>
          <w:szCs w:val="24"/>
        </w:rPr>
        <w:sectPr w:rsidR="00DF0C92">
          <w:pgSz w:w="11920" w:h="16840"/>
          <w:pgMar w:top="580" w:right="1420" w:bottom="280" w:left="1340" w:header="720" w:footer="720" w:gutter="0"/>
          <w:cols w:space="720"/>
        </w:sectPr>
      </w:pPr>
      <w:r>
        <w:rPr>
          <w:rFonts w:ascii="Candara" w:eastAsia="Candara" w:hAnsi="Candara" w:cs="Candara"/>
          <w:sz w:val="24"/>
          <w:szCs w:val="24"/>
        </w:rPr>
        <w:t xml:space="preserve">The minimum CPD points will be 40 per year. To facilitate transition, the registration, renewal certificates for Interns would require that these practitioners accrue a </w:t>
      </w:r>
      <w:r>
        <w:rPr>
          <w:rFonts w:ascii="Candara" w:eastAsia="Candara" w:hAnsi="Candara" w:cs="Candara"/>
          <w:b/>
          <w:i/>
          <w:sz w:val="24"/>
          <w:szCs w:val="24"/>
        </w:rPr>
        <w:t xml:space="preserve">minimum of 25 points </w:t>
      </w:r>
      <w:r>
        <w:rPr>
          <w:rFonts w:ascii="Candara" w:eastAsia="Candara" w:hAnsi="Candara" w:cs="Candara"/>
          <w:i/>
          <w:sz w:val="24"/>
          <w:szCs w:val="24"/>
        </w:rPr>
        <w:t xml:space="preserve">in 2016, then 30 in 2017 and 40 from 2018 onwards. NB: One cannot accumulate </w:t>
      </w:r>
      <w:r>
        <w:rPr>
          <w:rFonts w:ascii="Candara" w:eastAsia="Candara" w:hAnsi="Candara" w:cs="Candara"/>
          <w:b/>
          <w:i/>
          <w:sz w:val="24"/>
          <w:szCs w:val="24"/>
        </w:rPr>
        <w:t xml:space="preserve">more than 40% </w:t>
      </w:r>
      <w:r>
        <w:rPr>
          <w:rFonts w:ascii="Candara" w:eastAsia="Candara" w:hAnsi="Candara" w:cs="Candara"/>
          <w:i/>
          <w:sz w:val="24"/>
          <w:szCs w:val="24"/>
        </w:rPr>
        <w:t>of their points from the same category.</w:t>
      </w:r>
    </w:p>
    <w:p w14:paraId="6B5D4A68" w14:textId="77777777" w:rsidR="00DF0C92" w:rsidRDefault="00B627AD">
      <w:pPr>
        <w:spacing w:before="54"/>
        <w:ind w:left="100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lastRenderedPageBreak/>
        <w:t>Below is the CPD points Guide Chart.</w:t>
      </w:r>
    </w:p>
    <w:p w14:paraId="74FC68FF" w14:textId="77777777" w:rsidR="00DF0C92" w:rsidRDefault="00DF0C92">
      <w:pPr>
        <w:spacing w:before="13" w:line="280" w:lineRule="exact"/>
        <w:rPr>
          <w:sz w:val="28"/>
          <w:szCs w:val="28"/>
        </w:rPr>
        <w:sectPr w:rsidR="00DF0C92">
          <w:pgSz w:w="11920" w:h="16840"/>
          <w:pgMar w:top="560" w:right="480" w:bottom="280" w:left="440" w:header="720" w:footer="720" w:gutter="0"/>
          <w:cols w:space="720"/>
        </w:sectPr>
      </w:pPr>
    </w:p>
    <w:p w14:paraId="1254EA29" w14:textId="77777777" w:rsidR="00DF0C92" w:rsidRDefault="00B627AD">
      <w:pPr>
        <w:spacing w:before="7"/>
        <w:ind w:left="3984" w:right="-44" w:hanging="2581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CATEGORY                               POINTS AWARDED</w:t>
      </w:r>
    </w:p>
    <w:p w14:paraId="5EA7F38B" w14:textId="77777777" w:rsidR="00DF0C92" w:rsidRDefault="00B627AD">
      <w:pPr>
        <w:spacing w:before="7"/>
        <w:rPr>
          <w:rFonts w:ascii="Candara" w:eastAsia="Candara" w:hAnsi="Candara" w:cs="Candara"/>
          <w:sz w:val="24"/>
          <w:szCs w:val="24"/>
        </w:rPr>
        <w:sectPr w:rsidR="00DF0C92">
          <w:type w:val="continuous"/>
          <w:pgSz w:w="11920" w:h="16840"/>
          <w:pgMar w:top="520" w:right="480" w:bottom="280" w:left="440" w:header="720" w:footer="720" w:gutter="0"/>
          <w:cols w:num="2" w:space="720" w:equalWidth="0">
            <w:col w:w="5086" w:space="575"/>
            <w:col w:w="5339"/>
          </w:cols>
        </w:sectPr>
      </w:pPr>
      <w:r>
        <w:br w:type="column"/>
      </w:r>
      <w:r>
        <w:rPr>
          <w:rFonts w:ascii="Candara" w:eastAsia="Candara" w:hAnsi="Candara" w:cs="Candara"/>
          <w:b/>
          <w:sz w:val="24"/>
          <w:szCs w:val="24"/>
        </w:rPr>
        <w:t>MINIMUM                                COMMENTS</w:t>
      </w:r>
    </w:p>
    <w:p w14:paraId="6C3714BA" w14:textId="77777777" w:rsidR="00DF0C92" w:rsidRDefault="00DF0C92">
      <w:pPr>
        <w:spacing w:before="4" w:line="120" w:lineRule="exact"/>
        <w:rPr>
          <w:sz w:val="13"/>
          <w:szCs w:val="13"/>
        </w:rPr>
      </w:pPr>
    </w:p>
    <w:p w14:paraId="18231FBB" w14:textId="77777777" w:rsidR="00DF0C92" w:rsidRDefault="00B627AD">
      <w:pPr>
        <w:tabs>
          <w:tab w:val="left" w:pos="860"/>
        </w:tabs>
        <w:ind w:left="1140" w:right="206" w:hanging="819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1</w:t>
      </w:r>
      <w:r>
        <w:rPr>
          <w:rFonts w:ascii="Candara" w:eastAsia="Candara" w:hAnsi="Candara" w:cs="Candara"/>
          <w:b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>a.  Psychological lecture/ Presentation to the public</w:t>
      </w:r>
    </w:p>
    <w:p w14:paraId="1684FBAA" w14:textId="77777777" w:rsidR="00DF0C92" w:rsidRDefault="00DF0C92">
      <w:pPr>
        <w:spacing w:before="13" w:line="280" w:lineRule="exact"/>
        <w:rPr>
          <w:sz w:val="28"/>
          <w:szCs w:val="28"/>
        </w:rPr>
      </w:pPr>
    </w:p>
    <w:p w14:paraId="06B75B1D" w14:textId="77777777" w:rsidR="00DF0C92" w:rsidRDefault="00B627AD">
      <w:pPr>
        <w:ind w:left="871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b. Lecturing</w:t>
      </w:r>
    </w:p>
    <w:p w14:paraId="432F1D69" w14:textId="77777777" w:rsidR="00DF0C92" w:rsidRDefault="00DF0C92">
      <w:pPr>
        <w:spacing w:before="2" w:line="100" w:lineRule="exact"/>
        <w:rPr>
          <w:sz w:val="10"/>
          <w:szCs w:val="10"/>
        </w:rPr>
      </w:pPr>
    </w:p>
    <w:p w14:paraId="01880FA1" w14:textId="77777777" w:rsidR="00DF0C92" w:rsidRDefault="00DF0C92">
      <w:pPr>
        <w:spacing w:line="200" w:lineRule="exact"/>
      </w:pPr>
    </w:p>
    <w:p w14:paraId="5BCC35BB" w14:textId="77777777" w:rsidR="00DF0C92" w:rsidRDefault="00B627AD">
      <w:pPr>
        <w:tabs>
          <w:tab w:val="left" w:pos="860"/>
        </w:tabs>
        <w:ind w:left="1140" w:right="451" w:hanging="819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2</w:t>
      </w:r>
      <w:r>
        <w:rPr>
          <w:rFonts w:ascii="Candara" w:eastAsia="Candara" w:hAnsi="Candara" w:cs="Candara"/>
          <w:b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>a.  Morning/afternoon seminar</w:t>
      </w:r>
    </w:p>
    <w:p w14:paraId="44362126" w14:textId="77777777" w:rsidR="00DF0C92" w:rsidRDefault="00DF0C92">
      <w:pPr>
        <w:spacing w:before="15" w:line="280" w:lineRule="exact"/>
        <w:rPr>
          <w:sz w:val="28"/>
          <w:szCs w:val="28"/>
        </w:rPr>
      </w:pPr>
    </w:p>
    <w:p w14:paraId="6BA2886B" w14:textId="77777777" w:rsidR="00DF0C92" w:rsidRDefault="00B627AD">
      <w:pPr>
        <w:ind w:left="1140" w:right="457" w:hanging="269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b. Psychology Conference/Annual Congress</w:t>
      </w:r>
    </w:p>
    <w:p w14:paraId="55585400" w14:textId="77777777" w:rsidR="00DF0C92" w:rsidRDefault="00B627AD">
      <w:pPr>
        <w:tabs>
          <w:tab w:val="left" w:pos="860"/>
        </w:tabs>
        <w:spacing w:before="9"/>
        <w:ind w:left="1140" w:right="601" w:hanging="819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3</w:t>
      </w:r>
      <w:r>
        <w:rPr>
          <w:rFonts w:ascii="Candara" w:eastAsia="Candara" w:hAnsi="Candara" w:cs="Candara"/>
          <w:b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>a.  Publishing in Peer reviewed Journal.</w:t>
      </w:r>
    </w:p>
    <w:p w14:paraId="389B69D4" w14:textId="77777777" w:rsidR="00DF0C92" w:rsidRDefault="00DF0C92">
      <w:pPr>
        <w:spacing w:before="13" w:line="280" w:lineRule="exact"/>
        <w:rPr>
          <w:sz w:val="28"/>
          <w:szCs w:val="28"/>
        </w:rPr>
      </w:pPr>
    </w:p>
    <w:p w14:paraId="3D37BE16" w14:textId="77777777" w:rsidR="00DF0C92" w:rsidRDefault="00B627AD">
      <w:pPr>
        <w:ind w:left="1140" w:right="-44" w:hanging="269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b. Review of journal article or research proposal</w:t>
      </w:r>
    </w:p>
    <w:p w14:paraId="1E842431" w14:textId="77777777" w:rsidR="00DF0C92" w:rsidRDefault="00DF0C92">
      <w:pPr>
        <w:spacing w:before="5" w:line="100" w:lineRule="exact"/>
        <w:rPr>
          <w:sz w:val="10"/>
          <w:szCs w:val="10"/>
        </w:rPr>
      </w:pPr>
    </w:p>
    <w:p w14:paraId="4E6D293E" w14:textId="77777777" w:rsidR="00DF0C92" w:rsidRDefault="00DF0C92">
      <w:pPr>
        <w:spacing w:line="200" w:lineRule="exact"/>
      </w:pPr>
    </w:p>
    <w:p w14:paraId="4CD40744" w14:textId="77777777" w:rsidR="00DF0C92" w:rsidRDefault="00B627AD">
      <w:pPr>
        <w:tabs>
          <w:tab w:val="left" w:pos="860"/>
        </w:tabs>
        <w:ind w:left="1140" w:right="491" w:hanging="819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4</w:t>
      </w:r>
      <w:r>
        <w:rPr>
          <w:rFonts w:ascii="Candara" w:eastAsia="Candara" w:hAnsi="Candara" w:cs="Candara"/>
          <w:b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>a.  Professional group meetings</w:t>
      </w:r>
    </w:p>
    <w:p w14:paraId="7D278A13" w14:textId="77777777" w:rsidR="00DF0C92" w:rsidRDefault="00DF0C92">
      <w:pPr>
        <w:spacing w:before="13" w:line="280" w:lineRule="exact"/>
        <w:rPr>
          <w:sz w:val="28"/>
          <w:szCs w:val="28"/>
        </w:rPr>
      </w:pPr>
    </w:p>
    <w:p w14:paraId="70E8FAF4" w14:textId="77777777" w:rsidR="00DF0C92" w:rsidRDefault="00B627AD">
      <w:pPr>
        <w:ind w:left="1140" w:right="83" w:hanging="269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b. Attending professional board meetings/functions</w:t>
      </w:r>
    </w:p>
    <w:p w14:paraId="34F04CD1" w14:textId="77777777" w:rsidR="00DF0C92" w:rsidRDefault="00B627AD">
      <w:pPr>
        <w:spacing w:before="9"/>
        <w:ind w:left="279" w:right="898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 xml:space="preserve">5       </w:t>
      </w:r>
      <w:r>
        <w:rPr>
          <w:rFonts w:ascii="Candara" w:eastAsia="Candara" w:hAnsi="Candara" w:cs="Candara"/>
          <w:sz w:val="24"/>
          <w:szCs w:val="24"/>
        </w:rPr>
        <w:t>Achieving an extra</w:t>
      </w:r>
    </w:p>
    <w:p w14:paraId="01BFB03E" w14:textId="77777777" w:rsidR="00DF0C92" w:rsidRDefault="00B627AD">
      <w:pPr>
        <w:ind w:left="772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Psychology qualification</w:t>
      </w:r>
    </w:p>
    <w:p w14:paraId="31D8E47C" w14:textId="77777777" w:rsidR="00DF0C92" w:rsidRDefault="00DF0C92">
      <w:pPr>
        <w:spacing w:before="5" w:line="100" w:lineRule="exact"/>
        <w:rPr>
          <w:sz w:val="10"/>
          <w:szCs w:val="10"/>
        </w:rPr>
      </w:pPr>
    </w:p>
    <w:p w14:paraId="68C23819" w14:textId="77777777" w:rsidR="00DF0C92" w:rsidRDefault="00DF0C92">
      <w:pPr>
        <w:spacing w:line="200" w:lineRule="exact"/>
      </w:pPr>
    </w:p>
    <w:p w14:paraId="7DEEF9C2" w14:textId="77777777" w:rsidR="00DF0C92" w:rsidRDefault="00B627AD">
      <w:pPr>
        <w:tabs>
          <w:tab w:val="left" w:pos="760"/>
        </w:tabs>
        <w:ind w:left="772" w:right="167" w:hanging="451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6</w:t>
      </w:r>
      <w:r>
        <w:rPr>
          <w:rFonts w:ascii="Candara" w:eastAsia="Candara" w:hAnsi="Candara" w:cs="Candara"/>
          <w:b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>Registration with a professional board e.g. ZPA, AHPCZ, PAPU, IPMZ, TSG</w:t>
      </w:r>
    </w:p>
    <w:p w14:paraId="53F09025" w14:textId="77777777" w:rsidR="00DF0C92" w:rsidRDefault="00B627AD">
      <w:pPr>
        <w:tabs>
          <w:tab w:val="left" w:pos="760"/>
        </w:tabs>
        <w:spacing w:before="9"/>
        <w:ind w:left="772" w:right="14" w:hanging="451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7</w:t>
      </w:r>
      <w:r>
        <w:rPr>
          <w:rFonts w:ascii="Candara" w:eastAsia="Candara" w:hAnsi="Candara" w:cs="Candara"/>
          <w:b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>Participation in external consultation,  e.g., external examination/ evaluations/ assessments</w:t>
      </w:r>
    </w:p>
    <w:p w14:paraId="4ED6C145" w14:textId="77777777" w:rsidR="00DF0C92" w:rsidRDefault="00B627AD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1FC14823" w14:textId="77777777" w:rsidR="00DF0C92" w:rsidRDefault="00B627AD">
      <w:pPr>
        <w:ind w:left="598" w:right="598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2</w:t>
      </w:r>
    </w:p>
    <w:p w14:paraId="54F938E9" w14:textId="77777777" w:rsidR="00DF0C92" w:rsidRDefault="00DF0C92">
      <w:pPr>
        <w:spacing w:before="5" w:line="180" w:lineRule="exact"/>
        <w:rPr>
          <w:sz w:val="18"/>
          <w:szCs w:val="18"/>
        </w:rPr>
      </w:pPr>
    </w:p>
    <w:p w14:paraId="78092672" w14:textId="77777777" w:rsidR="00DF0C92" w:rsidRDefault="00DF0C92">
      <w:pPr>
        <w:spacing w:line="200" w:lineRule="exact"/>
      </w:pPr>
    </w:p>
    <w:p w14:paraId="1214E186" w14:textId="77777777" w:rsidR="00DF0C92" w:rsidRDefault="00DF0C92">
      <w:pPr>
        <w:spacing w:line="200" w:lineRule="exact"/>
      </w:pPr>
    </w:p>
    <w:p w14:paraId="461C79C4" w14:textId="77777777" w:rsidR="00DF0C92" w:rsidRDefault="00B627AD">
      <w:pPr>
        <w:ind w:left="598" w:right="598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2</w:t>
      </w:r>
    </w:p>
    <w:p w14:paraId="4D7834DC" w14:textId="77777777" w:rsidR="00DF0C92" w:rsidRDefault="00DF0C92">
      <w:pPr>
        <w:spacing w:before="5" w:line="180" w:lineRule="exact"/>
        <w:rPr>
          <w:sz w:val="19"/>
          <w:szCs w:val="19"/>
        </w:rPr>
      </w:pPr>
    </w:p>
    <w:p w14:paraId="1790C1E7" w14:textId="77777777" w:rsidR="00DF0C92" w:rsidRDefault="00DF0C92">
      <w:pPr>
        <w:spacing w:line="200" w:lineRule="exact"/>
      </w:pPr>
    </w:p>
    <w:p w14:paraId="276B7690" w14:textId="77777777" w:rsidR="00DF0C92" w:rsidRDefault="00DF0C92">
      <w:pPr>
        <w:spacing w:line="200" w:lineRule="exact"/>
      </w:pPr>
    </w:p>
    <w:p w14:paraId="60B03C44" w14:textId="77777777" w:rsidR="00DF0C92" w:rsidRDefault="00B627AD">
      <w:pPr>
        <w:ind w:left="337" w:right="335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1/hour</w:t>
      </w:r>
    </w:p>
    <w:p w14:paraId="6404E141" w14:textId="77777777" w:rsidR="00DF0C92" w:rsidRDefault="00DF0C92">
      <w:pPr>
        <w:spacing w:before="15" w:line="280" w:lineRule="exact"/>
        <w:rPr>
          <w:sz w:val="28"/>
          <w:szCs w:val="28"/>
        </w:rPr>
      </w:pPr>
    </w:p>
    <w:p w14:paraId="2A4271AD" w14:textId="77777777" w:rsidR="00DF0C92" w:rsidRDefault="00B627AD">
      <w:pPr>
        <w:ind w:left="29" w:right="30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Attending- 5</w:t>
      </w:r>
    </w:p>
    <w:p w14:paraId="520FC560" w14:textId="77777777" w:rsidR="00DF0C92" w:rsidRDefault="00B627AD">
      <w:pPr>
        <w:ind w:left="80" w:right="78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Presenting-</w:t>
      </w:r>
    </w:p>
    <w:p w14:paraId="4213D150" w14:textId="77777777" w:rsidR="00DF0C92" w:rsidRDefault="00B627AD">
      <w:pPr>
        <w:ind w:left="545" w:right="546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10</w:t>
      </w:r>
    </w:p>
    <w:p w14:paraId="0D51B0F3" w14:textId="77777777" w:rsidR="00DF0C92" w:rsidRDefault="00DF0C92">
      <w:pPr>
        <w:spacing w:before="2" w:line="100" w:lineRule="exact"/>
        <w:rPr>
          <w:sz w:val="10"/>
          <w:szCs w:val="10"/>
        </w:rPr>
      </w:pPr>
    </w:p>
    <w:p w14:paraId="11FE0750" w14:textId="77777777" w:rsidR="00DF0C92" w:rsidRDefault="00DF0C92">
      <w:pPr>
        <w:spacing w:line="200" w:lineRule="exact"/>
      </w:pPr>
    </w:p>
    <w:p w14:paraId="596B41E8" w14:textId="77777777" w:rsidR="00DF0C92" w:rsidRDefault="00B627AD">
      <w:pPr>
        <w:ind w:left="533" w:right="532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20</w:t>
      </w:r>
    </w:p>
    <w:p w14:paraId="02CC43D1" w14:textId="77777777" w:rsidR="00DF0C92" w:rsidRDefault="00DF0C92">
      <w:pPr>
        <w:spacing w:before="13" w:line="280" w:lineRule="exact"/>
        <w:rPr>
          <w:sz w:val="28"/>
          <w:szCs w:val="28"/>
        </w:rPr>
      </w:pPr>
    </w:p>
    <w:p w14:paraId="715256EE" w14:textId="77777777" w:rsidR="00DF0C92" w:rsidRDefault="00B627AD">
      <w:pPr>
        <w:ind w:left="596" w:right="594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5</w:t>
      </w:r>
    </w:p>
    <w:p w14:paraId="7EDDD688" w14:textId="77777777" w:rsidR="00DF0C92" w:rsidRDefault="00DF0C92">
      <w:pPr>
        <w:spacing w:line="200" w:lineRule="exact"/>
      </w:pPr>
    </w:p>
    <w:p w14:paraId="1F7C09BB" w14:textId="77777777" w:rsidR="00DF0C92" w:rsidRDefault="00DF0C92">
      <w:pPr>
        <w:spacing w:line="200" w:lineRule="exact"/>
      </w:pPr>
    </w:p>
    <w:p w14:paraId="748E1B2E" w14:textId="77777777" w:rsidR="00DF0C92" w:rsidRDefault="00DF0C92">
      <w:pPr>
        <w:spacing w:line="200" w:lineRule="exact"/>
      </w:pPr>
    </w:p>
    <w:p w14:paraId="0AB5A229" w14:textId="77777777" w:rsidR="00DF0C92" w:rsidRDefault="00DF0C92">
      <w:pPr>
        <w:spacing w:before="10" w:line="280" w:lineRule="exact"/>
        <w:rPr>
          <w:sz w:val="28"/>
          <w:szCs w:val="28"/>
        </w:rPr>
      </w:pPr>
    </w:p>
    <w:p w14:paraId="751AA87A" w14:textId="77777777" w:rsidR="00DF0C92" w:rsidRDefault="00B627AD">
      <w:pPr>
        <w:ind w:left="34" w:right="32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Attending- 2</w:t>
      </w:r>
    </w:p>
    <w:p w14:paraId="1ABE4942" w14:textId="77777777" w:rsidR="00DF0C92" w:rsidRDefault="00B627AD">
      <w:pPr>
        <w:ind w:left="-38" w:right="-38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Presenting-  4</w:t>
      </w:r>
    </w:p>
    <w:p w14:paraId="110D230D" w14:textId="77777777" w:rsidR="00DF0C92" w:rsidRDefault="00DF0C92">
      <w:pPr>
        <w:spacing w:before="13" w:line="280" w:lineRule="exact"/>
        <w:rPr>
          <w:sz w:val="28"/>
          <w:szCs w:val="28"/>
        </w:rPr>
      </w:pPr>
    </w:p>
    <w:p w14:paraId="4006546F" w14:textId="77777777" w:rsidR="00DF0C92" w:rsidRDefault="00B627AD">
      <w:pPr>
        <w:ind w:left="598" w:right="598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2</w:t>
      </w:r>
    </w:p>
    <w:p w14:paraId="4DE1EE54" w14:textId="77777777" w:rsidR="00DF0C92" w:rsidRDefault="00DF0C92">
      <w:pPr>
        <w:spacing w:before="5" w:line="180" w:lineRule="exact"/>
        <w:rPr>
          <w:sz w:val="19"/>
          <w:szCs w:val="19"/>
        </w:rPr>
      </w:pPr>
    </w:p>
    <w:p w14:paraId="6F80FBB5" w14:textId="77777777" w:rsidR="00DF0C92" w:rsidRDefault="00DF0C92">
      <w:pPr>
        <w:spacing w:line="200" w:lineRule="exact"/>
      </w:pPr>
    </w:p>
    <w:p w14:paraId="42453DDF" w14:textId="77777777" w:rsidR="00DF0C92" w:rsidRDefault="00DF0C92">
      <w:pPr>
        <w:spacing w:line="200" w:lineRule="exact"/>
      </w:pPr>
    </w:p>
    <w:p w14:paraId="75637C3C" w14:textId="77777777" w:rsidR="00DF0C92" w:rsidRDefault="00B627AD">
      <w:pPr>
        <w:ind w:left="596" w:right="594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5</w:t>
      </w:r>
    </w:p>
    <w:p w14:paraId="04A1FD0A" w14:textId="77777777" w:rsidR="00DF0C92" w:rsidRDefault="00B627AD">
      <w:pPr>
        <w:ind w:left="545" w:right="546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10</w:t>
      </w:r>
    </w:p>
    <w:p w14:paraId="55752A32" w14:textId="77777777" w:rsidR="00DF0C92" w:rsidRDefault="00DF0C92">
      <w:pPr>
        <w:spacing w:before="5" w:line="100" w:lineRule="exact"/>
        <w:rPr>
          <w:sz w:val="10"/>
          <w:szCs w:val="10"/>
        </w:rPr>
      </w:pPr>
    </w:p>
    <w:p w14:paraId="0AE09789" w14:textId="77777777" w:rsidR="00DF0C92" w:rsidRDefault="00DF0C92">
      <w:pPr>
        <w:spacing w:line="200" w:lineRule="exact"/>
      </w:pPr>
    </w:p>
    <w:p w14:paraId="65220E4D" w14:textId="77777777" w:rsidR="00DF0C92" w:rsidRDefault="00B627AD">
      <w:pPr>
        <w:ind w:left="598" w:right="598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2</w:t>
      </w:r>
    </w:p>
    <w:p w14:paraId="668B8E44" w14:textId="77777777" w:rsidR="00DF0C92" w:rsidRDefault="00DF0C92">
      <w:pPr>
        <w:spacing w:line="200" w:lineRule="exact"/>
      </w:pPr>
    </w:p>
    <w:p w14:paraId="12DDAEEE" w14:textId="77777777" w:rsidR="00DF0C92" w:rsidRDefault="00DF0C92">
      <w:pPr>
        <w:spacing w:line="200" w:lineRule="exact"/>
      </w:pPr>
    </w:p>
    <w:p w14:paraId="5D8CAD56" w14:textId="77777777" w:rsidR="00DF0C92" w:rsidRDefault="00DF0C92">
      <w:pPr>
        <w:spacing w:line="200" w:lineRule="exact"/>
      </w:pPr>
    </w:p>
    <w:p w14:paraId="78E2A404" w14:textId="77777777" w:rsidR="00DF0C92" w:rsidRDefault="00DF0C92">
      <w:pPr>
        <w:spacing w:before="8" w:line="280" w:lineRule="exact"/>
        <w:rPr>
          <w:sz w:val="28"/>
          <w:szCs w:val="28"/>
        </w:rPr>
      </w:pPr>
    </w:p>
    <w:p w14:paraId="29BB1D3F" w14:textId="77777777" w:rsidR="00DF0C92" w:rsidRDefault="00B627AD">
      <w:pPr>
        <w:ind w:left="598" w:right="598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2</w:t>
      </w:r>
    </w:p>
    <w:p w14:paraId="0A5DD407" w14:textId="77777777" w:rsidR="00DF0C92" w:rsidRDefault="00B627AD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4C9BD7B9" w14:textId="77777777" w:rsidR="00DF0C92" w:rsidRDefault="00B627AD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I Hour</w:t>
      </w:r>
    </w:p>
    <w:p w14:paraId="11AFC37B" w14:textId="77777777" w:rsidR="00DF0C92" w:rsidRDefault="00DF0C92">
      <w:pPr>
        <w:spacing w:before="5" w:line="180" w:lineRule="exact"/>
        <w:rPr>
          <w:sz w:val="18"/>
          <w:szCs w:val="18"/>
        </w:rPr>
      </w:pPr>
    </w:p>
    <w:p w14:paraId="1EEAEF0C" w14:textId="77777777" w:rsidR="00DF0C92" w:rsidRDefault="00DF0C92">
      <w:pPr>
        <w:spacing w:line="200" w:lineRule="exact"/>
      </w:pPr>
    </w:p>
    <w:p w14:paraId="35E15D07" w14:textId="77777777" w:rsidR="00DF0C92" w:rsidRDefault="00DF0C92">
      <w:pPr>
        <w:spacing w:line="200" w:lineRule="exact"/>
      </w:pPr>
    </w:p>
    <w:p w14:paraId="21BA9BD4" w14:textId="77777777" w:rsidR="00DF0C92" w:rsidRDefault="00B627AD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Semester</w:t>
      </w:r>
    </w:p>
    <w:p w14:paraId="0EF8D608" w14:textId="77777777" w:rsidR="00DF0C92" w:rsidRDefault="00DF0C92">
      <w:pPr>
        <w:spacing w:before="5" w:line="180" w:lineRule="exact"/>
        <w:rPr>
          <w:sz w:val="19"/>
          <w:szCs w:val="19"/>
        </w:rPr>
      </w:pPr>
    </w:p>
    <w:p w14:paraId="7B37A55A" w14:textId="77777777" w:rsidR="00DF0C92" w:rsidRDefault="00DF0C92">
      <w:pPr>
        <w:spacing w:line="200" w:lineRule="exact"/>
      </w:pPr>
    </w:p>
    <w:p w14:paraId="20CF7398" w14:textId="77777777" w:rsidR="00DF0C92" w:rsidRDefault="00DF0C92">
      <w:pPr>
        <w:spacing w:line="200" w:lineRule="exact"/>
      </w:pPr>
    </w:p>
    <w:p w14:paraId="51925879" w14:textId="77777777" w:rsidR="00DF0C92" w:rsidRDefault="00B627AD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1/hour</w:t>
      </w:r>
    </w:p>
    <w:p w14:paraId="7658F405" w14:textId="77777777" w:rsidR="00DF0C92" w:rsidRDefault="00DF0C92">
      <w:pPr>
        <w:spacing w:before="15" w:line="280" w:lineRule="exact"/>
        <w:rPr>
          <w:sz w:val="28"/>
          <w:szCs w:val="28"/>
        </w:rPr>
      </w:pPr>
    </w:p>
    <w:p w14:paraId="4D964A65" w14:textId="77777777" w:rsidR="00DF0C92" w:rsidRDefault="00B627AD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2 Days</w:t>
      </w:r>
    </w:p>
    <w:p w14:paraId="19B0D1CC" w14:textId="77777777" w:rsidR="00DF0C92" w:rsidRDefault="00DF0C92">
      <w:pPr>
        <w:spacing w:line="200" w:lineRule="exact"/>
      </w:pPr>
    </w:p>
    <w:p w14:paraId="2F6D2F11" w14:textId="77777777" w:rsidR="00DF0C92" w:rsidRDefault="00DF0C92">
      <w:pPr>
        <w:spacing w:line="200" w:lineRule="exact"/>
      </w:pPr>
    </w:p>
    <w:p w14:paraId="0AB35C3F" w14:textId="77777777" w:rsidR="00DF0C92" w:rsidRDefault="00DF0C92">
      <w:pPr>
        <w:spacing w:line="200" w:lineRule="exact"/>
      </w:pPr>
    </w:p>
    <w:p w14:paraId="1DE691CA" w14:textId="77777777" w:rsidR="00DF0C92" w:rsidRDefault="00DF0C92">
      <w:pPr>
        <w:spacing w:line="200" w:lineRule="exact"/>
      </w:pPr>
    </w:p>
    <w:p w14:paraId="3173AF00" w14:textId="77777777" w:rsidR="00DF0C92" w:rsidRDefault="00DF0C92">
      <w:pPr>
        <w:spacing w:line="200" w:lineRule="exact"/>
      </w:pPr>
    </w:p>
    <w:p w14:paraId="3E0D6AD1" w14:textId="77777777" w:rsidR="00DF0C92" w:rsidRDefault="00DF0C92">
      <w:pPr>
        <w:spacing w:line="200" w:lineRule="exact"/>
      </w:pPr>
    </w:p>
    <w:p w14:paraId="23C7A945" w14:textId="77777777" w:rsidR="00DF0C92" w:rsidRDefault="00DF0C92">
      <w:pPr>
        <w:spacing w:line="200" w:lineRule="exact"/>
      </w:pPr>
    </w:p>
    <w:p w14:paraId="3DB591A3" w14:textId="77777777" w:rsidR="00DF0C92" w:rsidRDefault="00DF0C92">
      <w:pPr>
        <w:spacing w:line="200" w:lineRule="exact"/>
      </w:pPr>
    </w:p>
    <w:p w14:paraId="79A0DE52" w14:textId="77777777" w:rsidR="00DF0C92" w:rsidRDefault="00DF0C92">
      <w:pPr>
        <w:spacing w:line="200" w:lineRule="exact"/>
      </w:pPr>
    </w:p>
    <w:p w14:paraId="2B7DF444" w14:textId="77777777" w:rsidR="00DF0C92" w:rsidRDefault="00DF0C92">
      <w:pPr>
        <w:spacing w:line="200" w:lineRule="exact"/>
      </w:pPr>
    </w:p>
    <w:p w14:paraId="1A108D94" w14:textId="77777777" w:rsidR="00DF0C92" w:rsidRDefault="00DF0C92">
      <w:pPr>
        <w:spacing w:line="200" w:lineRule="exact"/>
      </w:pPr>
    </w:p>
    <w:p w14:paraId="08141513" w14:textId="77777777" w:rsidR="00DF0C92" w:rsidRDefault="00DF0C92">
      <w:pPr>
        <w:spacing w:line="200" w:lineRule="exact"/>
      </w:pPr>
    </w:p>
    <w:p w14:paraId="0579371F" w14:textId="77777777" w:rsidR="00DF0C92" w:rsidRDefault="00DF0C92">
      <w:pPr>
        <w:spacing w:before="17" w:line="240" w:lineRule="exact"/>
        <w:rPr>
          <w:sz w:val="24"/>
          <w:szCs w:val="24"/>
        </w:rPr>
      </w:pPr>
    </w:p>
    <w:p w14:paraId="1644631A" w14:textId="77777777" w:rsidR="00DF0C92" w:rsidRDefault="00B627AD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2 hours</w:t>
      </w:r>
    </w:p>
    <w:p w14:paraId="589A90D2" w14:textId="77777777" w:rsidR="00DF0C92" w:rsidRDefault="00DF0C92">
      <w:pPr>
        <w:spacing w:before="6" w:line="180" w:lineRule="exact"/>
        <w:rPr>
          <w:sz w:val="18"/>
          <w:szCs w:val="18"/>
        </w:rPr>
      </w:pPr>
    </w:p>
    <w:p w14:paraId="3CB2A0DB" w14:textId="77777777" w:rsidR="00DF0C92" w:rsidRDefault="00DF0C92">
      <w:pPr>
        <w:spacing w:line="200" w:lineRule="exact"/>
      </w:pPr>
    </w:p>
    <w:p w14:paraId="2BD1BFDC" w14:textId="77777777" w:rsidR="00DF0C92" w:rsidRDefault="00DF0C92">
      <w:pPr>
        <w:spacing w:line="200" w:lineRule="exact"/>
      </w:pPr>
    </w:p>
    <w:p w14:paraId="28BA2DA5" w14:textId="77777777" w:rsidR="00DF0C92" w:rsidRDefault="00B627AD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1 Hour</w:t>
      </w:r>
    </w:p>
    <w:p w14:paraId="0975DACD" w14:textId="77777777" w:rsidR="00DF0C92" w:rsidRDefault="00DF0C92">
      <w:pPr>
        <w:spacing w:before="5" w:line="180" w:lineRule="exact"/>
        <w:rPr>
          <w:sz w:val="19"/>
          <w:szCs w:val="19"/>
        </w:rPr>
      </w:pPr>
    </w:p>
    <w:p w14:paraId="0957A55F" w14:textId="77777777" w:rsidR="00DF0C92" w:rsidRDefault="00DF0C92">
      <w:pPr>
        <w:spacing w:line="200" w:lineRule="exact"/>
      </w:pPr>
    </w:p>
    <w:p w14:paraId="026FD826" w14:textId="77777777" w:rsidR="00DF0C92" w:rsidRDefault="00DF0C92">
      <w:pPr>
        <w:spacing w:line="200" w:lineRule="exact"/>
      </w:pPr>
    </w:p>
    <w:p w14:paraId="17C3EAD8" w14:textId="77777777" w:rsidR="00DF0C92" w:rsidRDefault="00B627AD">
      <w:pPr>
        <w:ind w:right="-64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Certificate</w:t>
      </w:r>
    </w:p>
    <w:p w14:paraId="52152D6C" w14:textId="77777777" w:rsidR="00DF0C92" w:rsidRDefault="00B627AD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Degree</w:t>
      </w:r>
    </w:p>
    <w:p w14:paraId="117C679F" w14:textId="77777777" w:rsidR="00DF0C92" w:rsidRDefault="00B627AD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6C9FFB00" w14:textId="77777777" w:rsidR="00DF0C92" w:rsidRDefault="00B627AD">
      <w:pPr>
        <w:ind w:right="59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Points will be awarded to the presenter.  The education and liaison committee are supposed to confirm the authenticity of the lecture Lectures should be in line with psychological education</w:t>
      </w:r>
    </w:p>
    <w:p w14:paraId="506D30B3" w14:textId="77777777" w:rsidR="00DF0C92" w:rsidRDefault="00B627AD">
      <w:pPr>
        <w:spacing w:before="9"/>
        <w:ind w:right="100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Seminar should be in line with continuous psychological education.</w:t>
      </w:r>
    </w:p>
    <w:p w14:paraId="07F22D0E" w14:textId="77777777" w:rsidR="00DF0C92" w:rsidRDefault="00DF0C92">
      <w:pPr>
        <w:spacing w:before="15" w:line="280" w:lineRule="exact"/>
        <w:rPr>
          <w:sz w:val="28"/>
          <w:szCs w:val="28"/>
        </w:rPr>
      </w:pPr>
    </w:p>
    <w:p w14:paraId="70B72662" w14:textId="77777777" w:rsidR="00DF0C92" w:rsidRDefault="00B627AD">
      <w:pPr>
        <w:ind w:right="162" w:firstLine="53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Conference should be in line with continuous psychological education</w:t>
      </w:r>
    </w:p>
    <w:p w14:paraId="3D487590" w14:textId="77777777" w:rsidR="00DF0C92" w:rsidRDefault="00DF0C92">
      <w:pPr>
        <w:spacing w:before="2" w:line="100" w:lineRule="exact"/>
        <w:rPr>
          <w:sz w:val="10"/>
          <w:szCs w:val="10"/>
        </w:rPr>
      </w:pPr>
    </w:p>
    <w:p w14:paraId="1FD2E7D0" w14:textId="77777777" w:rsidR="00DF0C92" w:rsidRDefault="00DF0C92">
      <w:pPr>
        <w:spacing w:line="200" w:lineRule="exact"/>
      </w:pPr>
    </w:p>
    <w:p w14:paraId="7913C983" w14:textId="77777777" w:rsidR="00DF0C92" w:rsidRDefault="00B627AD">
      <w:pPr>
        <w:ind w:right="377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First author gets 20 points.  Other listed authors get 10 points. Lecturers should not claim points from reviewing proposals of their students which is part of their everyday job</w:t>
      </w:r>
    </w:p>
    <w:p w14:paraId="07269437" w14:textId="77777777" w:rsidR="00DF0C92" w:rsidRDefault="00B627AD">
      <w:pPr>
        <w:spacing w:before="12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e.g. Therapist Support Group (TSG)</w:t>
      </w:r>
    </w:p>
    <w:p w14:paraId="6E10AB90" w14:textId="77777777" w:rsidR="00DF0C92" w:rsidRDefault="00B627AD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e.g. ZPA, IPMZ</w:t>
      </w:r>
    </w:p>
    <w:p w14:paraId="1092AC40" w14:textId="77777777" w:rsidR="00DF0C92" w:rsidRDefault="00DF0C92">
      <w:pPr>
        <w:spacing w:before="1" w:line="180" w:lineRule="exact"/>
        <w:rPr>
          <w:sz w:val="18"/>
          <w:szCs w:val="18"/>
        </w:rPr>
      </w:pPr>
    </w:p>
    <w:p w14:paraId="65E6CD51" w14:textId="77777777" w:rsidR="00DF0C92" w:rsidRDefault="00DF0C92">
      <w:pPr>
        <w:spacing w:line="200" w:lineRule="exact"/>
      </w:pPr>
    </w:p>
    <w:p w14:paraId="625F93DC" w14:textId="77777777" w:rsidR="00DF0C92" w:rsidRDefault="00DF0C92">
      <w:pPr>
        <w:spacing w:line="200" w:lineRule="exact"/>
      </w:pPr>
    </w:p>
    <w:p w14:paraId="07B84D4C" w14:textId="77777777" w:rsidR="00DF0C92" w:rsidRDefault="00DF0C92">
      <w:pPr>
        <w:spacing w:line="200" w:lineRule="exact"/>
      </w:pPr>
    </w:p>
    <w:p w14:paraId="4479FF14" w14:textId="77777777" w:rsidR="00DF0C92" w:rsidRDefault="00DF0C92">
      <w:pPr>
        <w:spacing w:line="200" w:lineRule="exact"/>
      </w:pPr>
    </w:p>
    <w:p w14:paraId="173B6B06" w14:textId="77777777" w:rsidR="00DF0C92" w:rsidRDefault="00DF0C92">
      <w:pPr>
        <w:spacing w:line="200" w:lineRule="exact"/>
      </w:pPr>
    </w:p>
    <w:p w14:paraId="5D8586F7" w14:textId="77777777" w:rsidR="00DF0C92" w:rsidRDefault="00B627AD">
      <w:pPr>
        <w:ind w:right="414"/>
        <w:rPr>
          <w:rFonts w:ascii="Candara" w:eastAsia="Candara" w:hAnsi="Candara" w:cs="Candara"/>
          <w:sz w:val="24"/>
          <w:szCs w:val="24"/>
        </w:rPr>
        <w:sectPr w:rsidR="00DF0C92">
          <w:type w:val="continuous"/>
          <w:pgSz w:w="11920" w:h="16840"/>
          <w:pgMar w:top="520" w:right="480" w:bottom="280" w:left="440" w:header="720" w:footer="720" w:gutter="0"/>
          <w:cols w:num="4" w:space="720" w:equalWidth="0">
            <w:col w:w="3584" w:space="258"/>
            <w:col w:w="1384" w:space="227"/>
            <w:col w:w="1047" w:space="662"/>
            <w:col w:w="3838"/>
          </w:cols>
        </w:sectPr>
      </w:pPr>
      <w:r>
        <w:rPr>
          <w:rFonts w:ascii="Candara" w:eastAsia="Candara" w:hAnsi="Candara" w:cs="Candara"/>
          <w:sz w:val="24"/>
          <w:szCs w:val="24"/>
        </w:rPr>
        <w:t>The qualification should be in line with continuous psychological education</w:t>
      </w:r>
    </w:p>
    <w:p w14:paraId="66979E00" w14:textId="77777777" w:rsidR="00DF0C92" w:rsidRDefault="00B627AD">
      <w:pPr>
        <w:spacing w:before="9"/>
        <w:ind w:left="321"/>
        <w:rPr>
          <w:rFonts w:ascii="Candara" w:eastAsia="Candara" w:hAnsi="Candara" w:cs="Candara"/>
          <w:sz w:val="24"/>
          <w:szCs w:val="24"/>
        </w:rPr>
        <w:sectPr w:rsidR="00DF0C92">
          <w:type w:val="continuous"/>
          <w:pgSz w:w="11920" w:h="16840"/>
          <w:pgMar w:top="520" w:right="480" w:bottom="280" w:left="440" w:header="720" w:footer="720" w:gutter="0"/>
          <w:cols w:space="720"/>
        </w:sectPr>
      </w:pPr>
      <w:r>
        <w:rPr>
          <w:rFonts w:ascii="Candara" w:eastAsia="Candara" w:hAnsi="Candara" w:cs="Candara"/>
          <w:b/>
          <w:sz w:val="24"/>
          <w:szCs w:val="24"/>
        </w:rPr>
        <w:t xml:space="preserve">8      </w:t>
      </w:r>
      <w:r>
        <w:rPr>
          <w:rFonts w:ascii="Candara" w:eastAsia="Candara" w:hAnsi="Candara" w:cs="Candara"/>
          <w:sz w:val="24"/>
          <w:szCs w:val="24"/>
        </w:rPr>
        <w:t>Community Service                                  2                 per service</w:t>
      </w:r>
    </w:p>
    <w:p w14:paraId="619551E5" w14:textId="77777777" w:rsidR="00DF0C92" w:rsidRDefault="00000000">
      <w:pPr>
        <w:tabs>
          <w:tab w:val="left" w:pos="760"/>
        </w:tabs>
        <w:spacing w:before="12"/>
        <w:ind w:left="772" w:right="-34" w:hanging="451"/>
        <w:rPr>
          <w:rFonts w:ascii="Candara" w:eastAsia="Candara" w:hAnsi="Candara" w:cs="Candara"/>
          <w:sz w:val="24"/>
          <w:szCs w:val="24"/>
        </w:rPr>
      </w:pPr>
      <w:r>
        <w:pict w14:anchorId="76106C62">
          <v:group id="_x0000_s1131" style="position:absolute;left:0;text-align:left;margin-left:32.35pt;margin-top:60.45pt;width:540.7pt;height:687.2pt;z-index:-251655168;mso-position-horizontal-relative:page;mso-position-vertical-relative:page" coordorigin="647,1209" coordsize="10814,13744">
            <v:shape id="_x0000_s1201" style="position:absolute;left:658;top:1219;width:3503;height:0" coordorigin="658,1219" coordsize="3503,0" path="m658,1219r3502,e" filled="f" strokeweight=".58pt">
              <v:path arrowok="t"/>
            </v:shape>
            <v:shape id="_x0000_s1200" style="position:absolute;left:4170;top:1219;width:1610;height:0" coordorigin="4170,1219" coordsize="1610,0" path="m4170,1219r1610,e" filled="f" strokeweight=".58pt">
              <v:path arrowok="t"/>
            </v:shape>
            <v:shape id="_x0000_s1199" style="position:absolute;left:5790;top:1219;width:1700;height:0" coordorigin="5790,1219" coordsize="1700,0" path="m5790,1219r1699,e" filled="f" strokeweight=".58pt">
              <v:path arrowok="t"/>
            </v:shape>
            <v:shape id="_x0000_s1198" style="position:absolute;left:7499;top:1219;width:3951;height:0" coordorigin="7499,1219" coordsize="3951,0" path="m7499,1219r3951,e" filled="f" strokeweight=".58pt">
              <v:path arrowok="t"/>
            </v:shape>
            <v:shape id="_x0000_s1197" style="position:absolute;left:658;top:1940;width:442;height:0" coordorigin="658,1940" coordsize="442,0" path="m658,1940r441,e" filled="f" strokeweight=".58pt">
              <v:path arrowok="t"/>
            </v:shape>
            <v:shape id="_x0000_s1196" style="position:absolute;left:1109;top:1940;width:3051;height:0" coordorigin="1109,1940" coordsize="3051,0" path="m1109,1940r3051,e" filled="f" strokeweight=".58pt">
              <v:path arrowok="t"/>
            </v:shape>
            <v:shape id="_x0000_s1195" style="position:absolute;left:4170;top:1940;width:1610;height:0" coordorigin="4170,1940" coordsize="1610,0" path="m4170,1940r1610,e" filled="f" strokeweight=".58pt">
              <v:path arrowok="t"/>
            </v:shape>
            <v:shape id="_x0000_s1194" style="position:absolute;left:5790;top:1940;width:1700;height:0" coordorigin="5790,1940" coordsize="1700,0" path="m5790,1940r1699,e" filled="f" strokeweight=".58pt">
              <v:path arrowok="t"/>
            </v:shape>
            <v:shape id="_x0000_s1193" style="position:absolute;left:7499;top:1940;width:3951;height:0" coordorigin="7499,1940" coordsize="3951,0" path="m7499,1940r3951,e" filled="f" strokeweight=".58pt">
              <v:path arrowok="t"/>
            </v:shape>
            <v:shape id="_x0000_s1192" style="position:absolute;left:658;top:3706;width:442;height:0" coordorigin="658,3706" coordsize="442,0" path="m658,3706r441,e" filled="f" strokeweight=".58pt">
              <v:path arrowok="t"/>
            </v:shape>
            <v:shape id="_x0000_s1191" style="position:absolute;left:1109;top:3706;width:3051;height:0" coordorigin="1109,3706" coordsize="3051,0" path="m1109,3706r3051,e" filled="f" strokeweight=".58pt">
              <v:path arrowok="t"/>
            </v:shape>
            <v:shape id="_x0000_s1190" style="position:absolute;left:4170;top:3706;width:1610;height:0" coordorigin="4170,3706" coordsize="1610,0" path="m4170,3706r1610,e" filled="f" strokeweight=".58pt">
              <v:path arrowok="t"/>
            </v:shape>
            <v:shape id="_x0000_s1189" style="position:absolute;left:5790;top:3706;width:1700;height:0" coordorigin="5790,3706" coordsize="1700,0" path="m5790,3706r1699,e" filled="f" strokeweight=".58pt">
              <v:path arrowok="t"/>
            </v:shape>
            <v:shape id="_x0000_s1188" style="position:absolute;left:7499;top:3706;width:3951;height:0" coordorigin="7499,3706" coordsize="3951,0" path="m7499,3706r3951,e" filled="f" strokeweight=".58pt">
              <v:path arrowok="t"/>
            </v:shape>
            <v:shape id="_x0000_s1187" style="position:absolute;left:658;top:5475;width:442;height:0" coordorigin="658,5475" coordsize="442,0" path="m658,5475r441,e" filled="f" strokeweight=".58pt">
              <v:path arrowok="t"/>
            </v:shape>
            <v:shape id="_x0000_s1186" style="position:absolute;left:1109;top:5475;width:3051;height:0" coordorigin="1109,5475" coordsize="3051,0" path="m1109,5475r3051,e" filled="f" strokeweight=".58pt">
              <v:path arrowok="t"/>
            </v:shape>
            <v:shape id="_x0000_s1185" style="position:absolute;left:4170;top:5475;width:1610;height:0" coordorigin="4170,5475" coordsize="1610,0" path="m4170,5475r1610,e" filled="f" strokeweight=".58pt">
              <v:path arrowok="t"/>
            </v:shape>
            <v:shape id="_x0000_s1184" style="position:absolute;left:5790;top:5475;width:1700;height:0" coordorigin="5790,5475" coordsize="1700,0" path="m5790,5475r1699,e" filled="f" strokeweight=".58pt">
              <v:path arrowok="t"/>
            </v:shape>
            <v:shape id="_x0000_s1183" style="position:absolute;left:7499;top:5475;width:3951;height:0" coordorigin="7499,5475" coordsize="3951,0" path="m7499,5475r3951,e" filled="f" strokeweight=".58pt">
              <v:path arrowok="t"/>
            </v:shape>
            <v:shape id="_x0000_s1182" style="position:absolute;left:658;top:7242;width:442;height:0" coordorigin="658,7242" coordsize="442,0" path="m658,7242r441,e" filled="f" strokeweight=".58pt">
              <v:path arrowok="t"/>
            </v:shape>
            <v:shape id="_x0000_s1181" style="position:absolute;left:1109;top:7242;width:3051;height:0" coordorigin="1109,7242" coordsize="3051,0" path="m1109,7242r3051,e" filled="f" strokeweight=".58pt">
              <v:path arrowok="t"/>
            </v:shape>
            <v:shape id="_x0000_s1180" style="position:absolute;left:4170;top:7242;width:1610;height:0" coordorigin="4170,7242" coordsize="1610,0" path="m4170,7242r1610,e" filled="f" strokeweight=".58pt">
              <v:path arrowok="t"/>
            </v:shape>
            <v:shape id="_x0000_s1179" style="position:absolute;left:5790;top:7242;width:1700;height:0" coordorigin="5790,7242" coordsize="1700,0" path="m5790,7242r1699,e" filled="f" strokeweight=".58pt">
              <v:path arrowok="t"/>
            </v:shape>
            <v:shape id="_x0000_s1178" style="position:absolute;left:7499;top:7242;width:3951;height:0" coordorigin="7499,7242" coordsize="3951,0" path="m7499,7242r3951,e" filled="f" strokeweight=".58pt">
              <v:path arrowok="t"/>
            </v:shape>
            <v:shape id="_x0000_s1177" style="position:absolute;left:658;top:9011;width:442;height:0" coordorigin="658,9011" coordsize="442,0" path="m658,9011r441,e" filled="f" strokeweight=".58pt">
              <v:path arrowok="t"/>
            </v:shape>
            <v:shape id="_x0000_s1176" style="position:absolute;left:1109;top:9011;width:3051;height:0" coordorigin="1109,9011" coordsize="3051,0" path="m1109,9011r3051,e" filled="f" strokeweight=".58pt">
              <v:path arrowok="t"/>
            </v:shape>
            <v:shape id="_x0000_s1175" style="position:absolute;left:4170;top:9011;width:1610;height:0" coordorigin="4170,9011" coordsize="1610,0" path="m4170,9011r1610,e" filled="f" strokeweight=".58pt">
              <v:path arrowok="t"/>
            </v:shape>
            <v:shape id="_x0000_s1174" style="position:absolute;left:5790;top:9011;width:1700;height:0" coordorigin="5790,9011" coordsize="1700,0" path="m5790,9011r1699,e" filled="f" strokeweight=".58pt">
              <v:path arrowok="t"/>
            </v:shape>
            <v:shape id="_x0000_s1173" style="position:absolute;left:7499;top:9011;width:3951;height:0" coordorigin="7499,9011" coordsize="3951,0" path="m7499,9011r3951,e" filled="f" strokeweight=".58pt">
              <v:path arrowok="t"/>
            </v:shape>
            <v:shape id="_x0000_s1172" style="position:absolute;left:658;top:9899;width:442;height:0" coordorigin="658,9899" coordsize="442,0" path="m658,9899r441,e" filled="f" strokeweight=".58pt">
              <v:path arrowok="t"/>
            </v:shape>
            <v:shape id="_x0000_s1171" style="position:absolute;left:1109;top:9899;width:3051;height:0" coordorigin="1109,9899" coordsize="3051,0" path="m1109,9899r3051,e" filled="f" strokeweight=".58pt">
              <v:path arrowok="t"/>
            </v:shape>
            <v:shape id="_x0000_s1170" style="position:absolute;left:4170;top:9899;width:1610;height:0" coordorigin="4170,9899" coordsize="1610,0" path="m4170,9899r1610,e" filled="f" strokeweight=".58pt">
              <v:path arrowok="t"/>
            </v:shape>
            <v:shape id="_x0000_s1169" style="position:absolute;left:5790;top:9899;width:1700;height:0" coordorigin="5790,9899" coordsize="1700,0" path="m5790,9899r1699,e" filled="f" strokeweight=".58pt">
              <v:path arrowok="t"/>
            </v:shape>
            <v:shape id="_x0000_s1168" style="position:absolute;left:7499;top:9899;width:3951;height:0" coordorigin="7499,9899" coordsize="3951,0" path="m7499,9899r3951,e" filled="f" strokeweight=".58pt">
              <v:path arrowok="t"/>
            </v:shape>
            <v:shape id="_x0000_s1167" style="position:absolute;left:658;top:11082;width:442;height:0" coordorigin="658,11082" coordsize="442,0" path="m658,11082r441,e" filled="f" strokeweight=".58pt">
              <v:path arrowok="t"/>
            </v:shape>
            <v:shape id="_x0000_s1166" style="position:absolute;left:1109;top:11082;width:3051;height:0" coordorigin="1109,11082" coordsize="3051,0" path="m1109,11082r3051,e" filled="f" strokeweight=".58pt">
              <v:path arrowok="t"/>
            </v:shape>
            <v:shape id="_x0000_s1165" style="position:absolute;left:4170;top:11082;width:1610;height:0" coordorigin="4170,11082" coordsize="1610,0" path="m4170,11082r1610,e" filled="f" strokeweight=".58pt">
              <v:path arrowok="t"/>
            </v:shape>
            <v:shape id="_x0000_s1164" style="position:absolute;left:5790;top:11082;width:1700;height:0" coordorigin="5790,11082" coordsize="1700,0" path="m5790,11082r1699,e" filled="f" strokeweight=".58pt">
              <v:path arrowok="t"/>
            </v:shape>
            <v:shape id="_x0000_s1163" style="position:absolute;left:7499;top:11082;width:3951;height:0" coordorigin="7499,11082" coordsize="3951,0" path="m7499,11082r3951,e" filled="f" strokeweight=".58pt">
              <v:path arrowok="t"/>
            </v:shape>
            <v:shape id="_x0000_s1162" style="position:absolute;left:658;top:12264;width:442;height:0" coordorigin="658,12264" coordsize="442,0" path="m658,12264r441,e" filled="f" strokeweight=".58pt">
              <v:path arrowok="t"/>
            </v:shape>
            <v:shape id="_x0000_s1161" style="position:absolute;left:1109;top:12264;width:3051;height:0" coordorigin="1109,12264" coordsize="3051,0" path="m1109,12264r3051,e" filled="f" strokeweight=".58pt">
              <v:path arrowok="t"/>
            </v:shape>
            <v:shape id="_x0000_s1160" style="position:absolute;left:4170;top:12264;width:1610;height:0" coordorigin="4170,12264" coordsize="1610,0" path="m4170,12264r1610,e" filled="f" strokeweight=".58pt">
              <v:path arrowok="t"/>
            </v:shape>
            <v:shape id="_x0000_s1159" style="position:absolute;left:5790;top:12264;width:1700;height:0" coordorigin="5790,12264" coordsize="1700,0" path="m5790,12264r1699,e" filled="f" strokeweight=".58pt">
              <v:path arrowok="t"/>
            </v:shape>
            <v:shape id="_x0000_s1158" style="position:absolute;left:7499;top:12264;width:3951;height:0" coordorigin="7499,12264" coordsize="3951,0" path="m7499,12264r3951,e" filled="f" strokeweight=".58pt">
              <v:path arrowok="t"/>
            </v:shape>
            <v:shape id="_x0000_s1157" style="position:absolute;left:658;top:12566;width:442;height:0" coordorigin="658,12566" coordsize="442,0" path="m658,12566r441,e" filled="f" strokeweight=".58pt">
              <v:path arrowok="t"/>
            </v:shape>
            <v:shape id="_x0000_s1156" style="position:absolute;left:1109;top:12566;width:3051;height:0" coordorigin="1109,12566" coordsize="3051,0" path="m1109,12566r3051,e" filled="f" strokeweight=".58pt">
              <v:path arrowok="t"/>
            </v:shape>
            <v:shape id="_x0000_s1155" style="position:absolute;left:4170;top:12566;width:1610;height:0" coordorigin="4170,12566" coordsize="1610,0" path="m4170,12566r1610,e" filled="f" strokeweight=".58pt">
              <v:path arrowok="t"/>
            </v:shape>
            <v:shape id="_x0000_s1154" style="position:absolute;left:5790;top:12566;width:1700;height:0" coordorigin="5790,12566" coordsize="1700,0" path="m5790,12566r1699,e" filled="f" strokeweight=".58pt">
              <v:path arrowok="t"/>
            </v:shape>
            <v:shape id="_x0000_s1153" style="position:absolute;left:7499;top:12566;width:3951;height:0" coordorigin="7499,12566" coordsize="3951,0" path="m7499,12566r3951,e" filled="f" strokeweight=".58pt">
              <v:path arrowok="t"/>
            </v:shape>
            <v:shape id="_x0000_s1152" style="position:absolute;left:658;top:13164;width:442;height:0" coordorigin="658,13164" coordsize="442,0" path="m658,13164r441,e" filled="f" strokeweight=".58pt">
              <v:path arrowok="t"/>
            </v:shape>
            <v:shape id="_x0000_s1151" style="position:absolute;left:1109;top:13164;width:3051;height:0" coordorigin="1109,13164" coordsize="3051,0" path="m1109,13164r3051,e" filled="f" strokeweight=".58pt">
              <v:path arrowok="t"/>
            </v:shape>
            <v:shape id="_x0000_s1150" style="position:absolute;left:4170;top:13164;width:1610;height:0" coordorigin="4170,13164" coordsize="1610,0" path="m4170,13164r1610,e" filled="f" strokeweight=".58pt">
              <v:path arrowok="t"/>
            </v:shape>
            <v:shape id="_x0000_s1149" style="position:absolute;left:5790;top:13164;width:1700;height:0" coordorigin="5790,13164" coordsize="1700,0" path="m5790,13164r1699,e" filled="f" strokeweight=".58pt">
              <v:path arrowok="t"/>
            </v:shape>
            <v:shape id="_x0000_s1148" style="position:absolute;left:7499;top:13164;width:3951;height:0" coordorigin="7499,13164" coordsize="3951,0" path="m7499,13164r3951,e" filled="f" strokeweight=".58pt">
              <v:path arrowok="t"/>
            </v:shape>
            <v:shape id="_x0000_s1147" style="position:absolute;left:658;top:14344;width:442;height:0" coordorigin="658,14344" coordsize="442,0" path="m658,14344r441,e" filled="f" strokeweight=".58pt">
              <v:path arrowok="t"/>
            </v:shape>
            <v:shape id="_x0000_s1146" style="position:absolute;left:1109;top:14344;width:3051;height:0" coordorigin="1109,14344" coordsize="3051,0" path="m1109,14344r3051,e" filled="f" strokeweight=".58pt">
              <v:path arrowok="t"/>
            </v:shape>
            <v:shape id="_x0000_s1145" style="position:absolute;left:4170;top:14344;width:1610;height:0" coordorigin="4170,14344" coordsize="1610,0" path="m4170,14344r1610,e" filled="f" strokeweight=".58pt">
              <v:path arrowok="t"/>
            </v:shape>
            <v:shape id="_x0000_s1144" style="position:absolute;left:5790;top:14344;width:1700;height:0" coordorigin="5790,14344" coordsize="1700,0" path="m5790,14344r1699,e" filled="f" strokeweight=".58pt">
              <v:path arrowok="t"/>
            </v:shape>
            <v:shape id="_x0000_s1143" style="position:absolute;left:7499;top:14344;width:3951;height:0" coordorigin="7499,14344" coordsize="3951,0" path="m7499,14344r3951,e" filled="f" strokeweight=".58pt">
              <v:path arrowok="t"/>
            </v:shape>
            <v:shape id="_x0000_s1142" style="position:absolute;left:653;top:1214;width:0;height:13733" coordorigin="653,1214" coordsize="0,13733" path="m653,1214r,13733e" filled="f" strokeweight=".58pt">
              <v:path arrowok="t"/>
            </v:shape>
            <v:shape id="_x0000_s1141" style="position:absolute;left:658;top:14942;width:442;height:0" coordorigin="658,14942" coordsize="442,0" path="m658,14942r441,e" filled="f" strokeweight=".58pt">
              <v:path arrowok="t"/>
            </v:shape>
            <v:shape id="_x0000_s1140" style="position:absolute;left:1104;top:1935;width:0;height:13012" coordorigin="1104,1935" coordsize="0,13012" path="m1104,1935r,13012e" filled="f" strokeweight=".58pt">
              <v:path arrowok="t"/>
            </v:shape>
            <v:shape id="_x0000_s1139" style="position:absolute;left:1109;top:14942;width:3051;height:0" coordorigin="1109,14942" coordsize="3051,0" path="m1109,14942r3051,e" filled="f" strokeweight=".58pt">
              <v:path arrowok="t"/>
            </v:shape>
            <v:shape id="_x0000_s1138" style="position:absolute;left:4165;top:1214;width:0;height:13733" coordorigin="4165,1214" coordsize="0,13733" path="m4165,1214r,13733e" filled="f" strokeweight=".58pt">
              <v:path arrowok="t"/>
            </v:shape>
            <v:shape id="_x0000_s1137" style="position:absolute;left:4170;top:14942;width:1610;height:0" coordorigin="4170,14942" coordsize="1610,0" path="m4170,14942r1610,e" filled="f" strokeweight=".58pt">
              <v:path arrowok="t"/>
            </v:shape>
            <v:shape id="_x0000_s1136" style="position:absolute;left:5785;top:1214;width:0;height:13733" coordorigin="5785,1214" coordsize="0,13733" path="m5785,1214r,13733e" filled="f" strokeweight=".58pt">
              <v:path arrowok="t"/>
            </v:shape>
            <v:shape id="_x0000_s1135" style="position:absolute;left:5790;top:14942;width:1700;height:0" coordorigin="5790,14942" coordsize="1700,0" path="m5790,14942r1699,e" filled="f" strokeweight=".58pt">
              <v:path arrowok="t"/>
            </v:shape>
            <v:shape id="_x0000_s1134" style="position:absolute;left:7494;top:1214;width:0;height:13733" coordorigin="7494,1214" coordsize="0,13733" path="m7494,1214r,13733e" filled="f" strokeweight=".58pt">
              <v:path arrowok="t"/>
            </v:shape>
            <v:shape id="_x0000_s1133" style="position:absolute;left:7499;top:14942;width:3951;height:0" coordorigin="7499,14942" coordsize="3951,0" path="m7499,14942r3951,e" filled="f" strokeweight=".58pt">
              <v:path arrowok="t"/>
            </v:shape>
            <v:shape id="_x0000_s1132" style="position:absolute;left:11455;top:1214;width:0;height:13733" coordorigin="11455,1214" coordsize="0,13733" path="m11455,1214r,13733e" filled="f" strokeweight=".58pt">
              <v:path arrowok="t"/>
            </v:shape>
            <w10:wrap anchorx="page" anchory="page"/>
          </v:group>
        </w:pict>
      </w:r>
      <w:r w:rsidR="00B627AD">
        <w:rPr>
          <w:rFonts w:ascii="Candara" w:eastAsia="Candara" w:hAnsi="Candara" w:cs="Candara"/>
          <w:b/>
          <w:sz w:val="24"/>
          <w:szCs w:val="24"/>
        </w:rPr>
        <w:t>9</w:t>
      </w:r>
      <w:r w:rsidR="00B627AD">
        <w:rPr>
          <w:rFonts w:ascii="Candara" w:eastAsia="Candara" w:hAnsi="Candara" w:cs="Candara"/>
          <w:b/>
          <w:sz w:val="24"/>
          <w:szCs w:val="24"/>
        </w:rPr>
        <w:tab/>
      </w:r>
      <w:r w:rsidR="00B627AD">
        <w:rPr>
          <w:rFonts w:ascii="Candara" w:eastAsia="Candara" w:hAnsi="Candara" w:cs="Candara"/>
          <w:sz w:val="24"/>
          <w:szCs w:val="24"/>
        </w:rPr>
        <w:t>Personal psychotherapy for professional growth</w:t>
      </w:r>
    </w:p>
    <w:p w14:paraId="3873AD9C" w14:textId="77777777" w:rsidR="00DF0C92" w:rsidRDefault="00B627AD">
      <w:pPr>
        <w:spacing w:before="9"/>
        <w:ind w:left="772" w:right="-44" w:hanging="451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 xml:space="preserve">10     </w:t>
      </w:r>
      <w:r>
        <w:rPr>
          <w:rFonts w:ascii="Candara" w:eastAsia="Candara" w:hAnsi="Candara" w:cs="Candara"/>
          <w:sz w:val="24"/>
          <w:szCs w:val="24"/>
        </w:rPr>
        <w:t>In-service  training activities that are specific to each discipline (  e.g. MMPI Training, EMDR training)</w:t>
      </w:r>
    </w:p>
    <w:p w14:paraId="48D81755" w14:textId="77777777" w:rsidR="00DF0C92" w:rsidRDefault="00B627AD">
      <w:pPr>
        <w:spacing w:before="9"/>
        <w:ind w:left="279" w:right="858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 xml:space="preserve">11      </w:t>
      </w:r>
      <w:r>
        <w:rPr>
          <w:rFonts w:ascii="Candara" w:eastAsia="Candara" w:hAnsi="Candara" w:cs="Candara"/>
          <w:sz w:val="24"/>
          <w:szCs w:val="24"/>
        </w:rPr>
        <w:t>Internship Reports</w:t>
      </w:r>
    </w:p>
    <w:p w14:paraId="2503F3AB" w14:textId="77777777" w:rsidR="00DF0C92" w:rsidRDefault="00B627AD">
      <w:pPr>
        <w:ind w:left="734" w:right="1377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(Compulsory)</w:t>
      </w:r>
    </w:p>
    <w:p w14:paraId="23A7AE28" w14:textId="77777777" w:rsidR="00DF0C92" w:rsidRDefault="00B627AD">
      <w:pPr>
        <w:tabs>
          <w:tab w:val="left" w:pos="960"/>
        </w:tabs>
        <w:spacing w:before="12"/>
        <w:ind w:left="2686" w:right="141" w:hanging="2684"/>
        <w:rPr>
          <w:rFonts w:ascii="Candara" w:eastAsia="Candara" w:hAnsi="Candara" w:cs="Candara"/>
          <w:sz w:val="24"/>
          <w:szCs w:val="24"/>
        </w:rPr>
      </w:pPr>
      <w:r>
        <w:br w:type="column"/>
      </w:r>
      <w:r>
        <w:rPr>
          <w:rFonts w:ascii="Candara" w:eastAsia="Candara" w:hAnsi="Candara" w:cs="Candara"/>
          <w:sz w:val="24"/>
          <w:szCs w:val="24"/>
        </w:rPr>
        <w:t>2</w:t>
      </w:r>
      <w:r>
        <w:rPr>
          <w:rFonts w:ascii="Candara" w:eastAsia="Candara" w:hAnsi="Candara" w:cs="Candara"/>
          <w:sz w:val="24"/>
          <w:szCs w:val="24"/>
        </w:rPr>
        <w:tab/>
        <w:t>Session                  At least six sessions, compulsory for interns.</w:t>
      </w:r>
    </w:p>
    <w:p w14:paraId="72D0EF7F" w14:textId="77777777" w:rsidR="00DF0C92" w:rsidRDefault="00B627AD">
      <w:pPr>
        <w:spacing w:before="9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5                                                  At least two days</w:t>
      </w:r>
    </w:p>
    <w:p w14:paraId="5480D977" w14:textId="77777777" w:rsidR="00DF0C92" w:rsidRDefault="00DF0C92">
      <w:pPr>
        <w:spacing w:line="200" w:lineRule="exact"/>
      </w:pPr>
    </w:p>
    <w:p w14:paraId="6E238DA8" w14:textId="77777777" w:rsidR="00DF0C92" w:rsidRDefault="00DF0C92">
      <w:pPr>
        <w:spacing w:line="200" w:lineRule="exact"/>
      </w:pPr>
    </w:p>
    <w:p w14:paraId="64FE67A8" w14:textId="77777777" w:rsidR="00DF0C92" w:rsidRDefault="00DF0C92">
      <w:pPr>
        <w:spacing w:line="200" w:lineRule="exact"/>
      </w:pPr>
    </w:p>
    <w:p w14:paraId="0EDB7B2A" w14:textId="77777777" w:rsidR="00DF0C92" w:rsidRDefault="00DF0C92">
      <w:pPr>
        <w:spacing w:before="8" w:line="280" w:lineRule="exact"/>
        <w:rPr>
          <w:sz w:val="28"/>
          <w:szCs w:val="28"/>
        </w:rPr>
      </w:pPr>
    </w:p>
    <w:p w14:paraId="1510B9A6" w14:textId="77777777" w:rsidR="00DF0C92" w:rsidRDefault="00B627AD">
      <w:pPr>
        <w:ind w:left="17"/>
        <w:rPr>
          <w:rFonts w:ascii="Candara" w:eastAsia="Candara" w:hAnsi="Candara" w:cs="Candara"/>
          <w:sz w:val="24"/>
          <w:szCs w:val="24"/>
        </w:rPr>
        <w:sectPr w:rsidR="00DF0C92">
          <w:type w:val="continuous"/>
          <w:pgSz w:w="11920" w:h="16840"/>
          <w:pgMar w:top="520" w:right="480" w:bottom="280" w:left="440" w:header="720" w:footer="720" w:gutter="0"/>
          <w:cols w:num="2" w:space="720" w:equalWidth="0">
            <w:col w:w="3571" w:space="906"/>
            <w:col w:w="6523"/>
          </w:cols>
        </w:sectPr>
      </w:pPr>
      <w:r>
        <w:rPr>
          <w:rFonts w:ascii="Candara" w:eastAsia="Candara" w:hAnsi="Candara" w:cs="Candara"/>
          <w:sz w:val="24"/>
          <w:szCs w:val="24"/>
        </w:rPr>
        <w:t>1                 Per quarter</w:t>
      </w:r>
    </w:p>
    <w:p w14:paraId="004AFACB" w14:textId="725E7769" w:rsidR="004D0E12" w:rsidRDefault="004D0E12">
      <w:pPr>
        <w:spacing w:line="200" w:lineRule="exac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CBB037" w14:textId="77777777" w:rsidR="00DF0C92" w:rsidRDefault="00DF0C92">
      <w:pPr>
        <w:spacing w:line="200" w:lineRule="exact"/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129"/>
        <w:gridCol w:w="6237"/>
        <w:gridCol w:w="1134"/>
        <w:gridCol w:w="1200"/>
        <w:gridCol w:w="3620"/>
        <w:gridCol w:w="2126"/>
      </w:tblGrid>
      <w:tr w:rsidR="00330BF4" w14:paraId="2C81D804" w14:textId="77777777" w:rsidTr="00330BF4">
        <w:trPr>
          <w:trHeight w:val="300"/>
        </w:trPr>
        <w:tc>
          <w:tcPr>
            <w:tcW w:w="1129" w:type="dxa"/>
            <w:vMerge w:val="restart"/>
          </w:tcPr>
          <w:p w14:paraId="7A98FDBA" w14:textId="43197234" w:rsidR="00330BF4" w:rsidRPr="00FA065D" w:rsidRDefault="00330BF4">
            <w:pPr>
              <w:spacing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FA065D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Date</w:t>
            </w:r>
          </w:p>
          <w:p w14:paraId="038C1418" w14:textId="77777777" w:rsidR="00330BF4" w:rsidRPr="00FA065D" w:rsidRDefault="00330BF4">
            <w:pPr>
              <w:spacing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</w:p>
          <w:p w14:paraId="5DC94D9C" w14:textId="5A4AD2F6" w:rsidR="00330BF4" w:rsidRPr="00FA065D" w:rsidRDefault="00330BF4">
            <w:pPr>
              <w:spacing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237" w:type="dxa"/>
            <w:vMerge w:val="restart"/>
          </w:tcPr>
          <w:p w14:paraId="0EB353A9" w14:textId="3D4940DC" w:rsidR="00330BF4" w:rsidRPr="00FA065D" w:rsidRDefault="00330BF4">
            <w:pPr>
              <w:spacing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FA065D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Topic</w:t>
            </w:r>
          </w:p>
        </w:tc>
        <w:tc>
          <w:tcPr>
            <w:tcW w:w="2334" w:type="dxa"/>
            <w:gridSpan w:val="2"/>
          </w:tcPr>
          <w:p w14:paraId="774C28D2" w14:textId="0C8654C8" w:rsidR="00330BF4" w:rsidRPr="00FA065D" w:rsidRDefault="00330BF4" w:rsidP="00330BF4">
            <w:pPr>
              <w:spacing w:line="20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FA065D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CME</w:t>
            </w:r>
          </w:p>
        </w:tc>
        <w:tc>
          <w:tcPr>
            <w:tcW w:w="3620" w:type="dxa"/>
            <w:vMerge w:val="restart"/>
          </w:tcPr>
          <w:p w14:paraId="3FC6FC25" w14:textId="795BFB2E" w:rsidR="00330BF4" w:rsidRPr="00FA065D" w:rsidRDefault="00330BF4">
            <w:pPr>
              <w:spacing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FA065D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Facilitator</w:t>
            </w:r>
          </w:p>
        </w:tc>
        <w:tc>
          <w:tcPr>
            <w:tcW w:w="2126" w:type="dxa"/>
            <w:vMerge w:val="restart"/>
          </w:tcPr>
          <w:p w14:paraId="4FC3FB05" w14:textId="0E0ABB01" w:rsidR="00330BF4" w:rsidRPr="00FA065D" w:rsidRDefault="00330BF4">
            <w:pPr>
              <w:spacing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FA065D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Stamp/Sign</w:t>
            </w:r>
          </w:p>
        </w:tc>
      </w:tr>
      <w:tr w:rsidR="00330BF4" w14:paraId="69D9A949" w14:textId="77777777" w:rsidTr="00330BF4">
        <w:trPr>
          <w:trHeight w:val="300"/>
        </w:trPr>
        <w:tc>
          <w:tcPr>
            <w:tcW w:w="1129" w:type="dxa"/>
            <w:vMerge/>
          </w:tcPr>
          <w:p w14:paraId="5BBA5E09" w14:textId="77777777" w:rsidR="00330BF4" w:rsidRDefault="00330BF4">
            <w:pPr>
              <w:spacing w:line="200" w:lineRule="exact"/>
            </w:pPr>
          </w:p>
        </w:tc>
        <w:tc>
          <w:tcPr>
            <w:tcW w:w="6237" w:type="dxa"/>
            <w:vMerge/>
          </w:tcPr>
          <w:p w14:paraId="17B673DC" w14:textId="77777777" w:rsidR="00330BF4" w:rsidRDefault="00330BF4">
            <w:pPr>
              <w:spacing w:line="200" w:lineRule="exact"/>
            </w:pPr>
          </w:p>
        </w:tc>
        <w:tc>
          <w:tcPr>
            <w:tcW w:w="1134" w:type="dxa"/>
          </w:tcPr>
          <w:p w14:paraId="63B4F9ED" w14:textId="52ADB984" w:rsidR="00330BF4" w:rsidRPr="00FA065D" w:rsidRDefault="00FA065D">
            <w:pPr>
              <w:spacing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FA065D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Category</w:t>
            </w:r>
          </w:p>
        </w:tc>
        <w:tc>
          <w:tcPr>
            <w:tcW w:w="1200" w:type="dxa"/>
          </w:tcPr>
          <w:p w14:paraId="4D878AAD" w14:textId="76BA5EE9" w:rsidR="00330BF4" w:rsidRPr="00FA065D" w:rsidRDefault="00FA065D">
            <w:pPr>
              <w:spacing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FA065D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Points</w:t>
            </w:r>
          </w:p>
        </w:tc>
        <w:tc>
          <w:tcPr>
            <w:tcW w:w="3620" w:type="dxa"/>
            <w:vMerge/>
          </w:tcPr>
          <w:p w14:paraId="63DFDAD3" w14:textId="77777777" w:rsidR="00330BF4" w:rsidRDefault="00330BF4">
            <w:pPr>
              <w:spacing w:line="200" w:lineRule="exact"/>
            </w:pPr>
          </w:p>
        </w:tc>
        <w:tc>
          <w:tcPr>
            <w:tcW w:w="2126" w:type="dxa"/>
            <w:vMerge/>
          </w:tcPr>
          <w:p w14:paraId="1DDAB189" w14:textId="77777777" w:rsidR="00330BF4" w:rsidRDefault="00330BF4">
            <w:pPr>
              <w:spacing w:line="200" w:lineRule="exact"/>
            </w:pPr>
          </w:p>
        </w:tc>
      </w:tr>
      <w:tr w:rsidR="0016285B" w14:paraId="671A1CE2" w14:textId="77777777" w:rsidTr="00330BF4">
        <w:tc>
          <w:tcPr>
            <w:tcW w:w="1129" w:type="dxa"/>
          </w:tcPr>
          <w:p w14:paraId="7880DCEE" w14:textId="5250EE0B" w:rsidR="0016285B" w:rsidRDefault="00221DD5">
            <w:pPr>
              <w:spacing w:line="200" w:lineRule="exact"/>
            </w:pPr>
            <w:r>
              <w:t>07/01/22</w:t>
            </w:r>
          </w:p>
          <w:p w14:paraId="19919EF5" w14:textId="77777777" w:rsidR="00330BF4" w:rsidRDefault="00330BF4">
            <w:pPr>
              <w:spacing w:line="200" w:lineRule="exact"/>
            </w:pPr>
          </w:p>
          <w:p w14:paraId="0C48EC32" w14:textId="02A89CBD" w:rsidR="00330BF4" w:rsidRDefault="00330BF4">
            <w:pPr>
              <w:spacing w:line="200" w:lineRule="exact"/>
            </w:pPr>
          </w:p>
        </w:tc>
        <w:tc>
          <w:tcPr>
            <w:tcW w:w="6237" w:type="dxa"/>
          </w:tcPr>
          <w:p w14:paraId="6499EC5D" w14:textId="322CA8EC" w:rsidR="006F1343" w:rsidRPr="009E0615" w:rsidRDefault="00B60D5E">
            <w:pPr>
              <w:spacing w:line="200" w:lineRule="exact"/>
              <w:rPr>
                <w:i/>
                <w:iCs/>
              </w:rPr>
            </w:pPr>
            <w:r>
              <w:t>Psychometrics</w:t>
            </w:r>
          </w:p>
        </w:tc>
        <w:tc>
          <w:tcPr>
            <w:tcW w:w="1134" w:type="dxa"/>
          </w:tcPr>
          <w:p w14:paraId="000DA074" w14:textId="724E07E4" w:rsidR="0016285B" w:rsidRDefault="003231E1">
            <w:pPr>
              <w:spacing w:line="200" w:lineRule="exact"/>
            </w:pPr>
            <w:r>
              <w:t>2a</w:t>
            </w:r>
          </w:p>
        </w:tc>
        <w:tc>
          <w:tcPr>
            <w:tcW w:w="1200" w:type="dxa"/>
          </w:tcPr>
          <w:p w14:paraId="25D12E80" w14:textId="44C9688A" w:rsidR="0016285B" w:rsidRDefault="003231E1">
            <w:pPr>
              <w:spacing w:line="200" w:lineRule="exact"/>
            </w:pPr>
            <w:r>
              <w:t>1</w:t>
            </w:r>
          </w:p>
        </w:tc>
        <w:tc>
          <w:tcPr>
            <w:tcW w:w="3620" w:type="dxa"/>
          </w:tcPr>
          <w:p w14:paraId="64F1AC5B" w14:textId="1064502D" w:rsidR="0016285B" w:rsidRDefault="00221DD5">
            <w:pPr>
              <w:spacing w:line="200" w:lineRule="exact"/>
            </w:pPr>
            <w:r>
              <w:t xml:space="preserve">Dr Memory Nguwi </w:t>
            </w:r>
          </w:p>
        </w:tc>
        <w:tc>
          <w:tcPr>
            <w:tcW w:w="2126" w:type="dxa"/>
          </w:tcPr>
          <w:p w14:paraId="266E0DF4" w14:textId="77777777" w:rsidR="0016285B" w:rsidRDefault="0016285B">
            <w:pPr>
              <w:spacing w:line="200" w:lineRule="exact"/>
            </w:pPr>
          </w:p>
        </w:tc>
      </w:tr>
      <w:tr w:rsidR="0016285B" w14:paraId="09C571A3" w14:textId="77777777" w:rsidTr="00330BF4">
        <w:tc>
          <w:tcPr>
            <w:tcW w:w="1129" w:type="dxa"/>
          </w:tcPr>
          <w:p w14:paraId="4A707459" w14:textId="5050788C" w:rsidR="0016285B" w:rsidRDefault="00B60D5E">
            <w:pPr>
              <w:spacing w:line="200" w:lineRule="exact"/>
            </w:pPr>
            <w:r>
              <w:t>16/03/22</w:t>
            </w:r>
          </w:p>
          <w:p w14:paraId="5A6C873F" w14:textId="77777777" w:rsidR="00330BF4" w:rsidRDefault="00330BF4">
            <w:pPr>
              <w:spacing w:line="200" w:lineRule="exact"/>
            </w:pPr>
          </w:p>
          <w:p w14:paraId="6FD302BC" w14:textId="572C52AC" w:rsidR="00330BF4" w:rsidRDefault="00330BF4">
            <w:pPr>
              <w:spacing w:line="200" w:lineRule="exact"/>
            </w:pPr>
          </w:p>
        </w:tc>
        <w:tc>
          <w:tcPr>
            <w:tcW w:w="6237" w:type="dxa"/>
          </w:tcPr>
          <w:p w14:paraId="0D1CD113" w14:textId="7C17FF84" w:rsidR="0016285B" w:rsidRDefault="00B60D5E">
            <w:pPr>
              <w:spacing w:line="200" w:lineRule="exact"/>
            </w:pPr>
            <w:r>
              <w:t>Sleep and mental well being</w:t>
            </w:r>
          </w:p>
        </w:tc>
        <w:tc>
          <w:tcPr>
            <w:tcW w:w="1134" w:type="dxa"/>
          </w:tcPr>
          <w:p w14:paraId="258D733C" w14:textId="0BFEC551" w:rsidR="0016285B" w:rsidRDefault="003231E1">
            <w:pPr>
              <w:spacing w:line="200" w:lineRule="exact"/>
            </w:pPr>
            <w:r>
              <w:t>2a</w:t>
            </w:r>
          </w:p>
        </w:tc>
        <w:tc>
          <w:tcPr>
            <w:tcW w:w="1200" w:type="dxa"/>
          </w:tcPr>
          <w:p w14:paraId="3E8A9A84" w14:textId="7DBC4CD2" w:rsidR="0016285B" w:rsidRDefault="003231E1">
            <w:pPr>
              <w:spacing w:line="200" w:lineRule="exact"/>
            </w:pPr>
            <w:r>
              <w:t>1</w:t>
            </w:r>
          </w:p>
        </w:tc>
        <w:tc>
          <w:tcPr>
            <w:tcW w:w="3620" w:type="dxa"/>
          </w:tcPr>
          <w:p w14:paraId="66568BFF" w14:textId="539DB09B" w:rsidR="0016285B" w:rsidRDefault="003231E1">
            <w:pPr>
              <w:spacing w:line="200" w:lineRule="exact"/>
            </w:pPr>
            <w:r>
              <w:t>ZPA (</w:t>
            </w:r>
            <w:r w:rsidR="00B60D5E">
              <w:t>Dr Julia Mutambara</w:t>
            </w:r>
            <w:r>
              <w:t>)</w:t>
            </w:r>
          </w:p>
        </w:tc>
        <w:tc>
          <w:tcPr>
            <w:tcW w:w="2126" w:type="dxa"/>
          </w:tcPr>
          <w:p w14:paraId="2145B1DF" w14:textId="77777777" w:rsidR="0016285B" w:rsidRDefault="0016285B">
            <w:pPr>
              <w:spacing w:line="200" w:lineRule="exact"/>
            </w:pPr>
          </w:p>
        </w:tc>
      </w:tr>
      <w:tr w:rsidR="0016285B" w14:paraId="6873CCB9" w14:textId="77777777" w:rsidTr="00330BF4">
        <w:tc>
          <w:tcPr>
            <w:tcW w:w="1129" w:type="dxa"/>
          </w:tcPr>
          <w:p w14:paraId="188BF8D7" w14:textId="7C4BE961" w:rsidR="0016285B" w:rsidRDefault="00B60D5E">
            <w:pPr>
              <w:spacing w:line="200" w:lineRule="exact"/>
            </w:pPr>
            <w:r>
              <w:t>18/03/22</w:t>
            </w:r>
          </w:p>
          <w:p w14:paraId="4C033DE4" w14:textId="77777777" w:rsidR="00330BF4" w:rsidRDefault="00330BF4">
            <w:pPr>
              <w:spacing w:line="200" w:lineRule="exact"/>
            </w:pPr>
          </w:p>
          <w:p w14:paraId="76A52179" w14:textId="4CD6157D" w:rsidR="00330BF4" w:rsidRDefault="00330BF4">
            <w:pPr>
              <w:spacing w:line="200" w:lineRule="exact"/>
            </w:pPr>
          </w:p>
        </w:tc>
        <w:tc>
          <w:tcPr>
            <w:tcW w:w="6237" w:type="dxa"/>
          </w:tcPr>
          <w:p w14:paraId="3802260E" w14:textId="2F07159B" w:rsidR="0016285B" w:rsidRDefault="00F264F9">
            <w:pPr>
              <w:spacing w:line="200" w:lineRule="exact"/>
            </w:pPr>
            <w:r>
              <w:t>Intern Psychologists Interface</w:t>
            </w:r>
          </w:p>
        </w:tc>
        <w:tc>
          <w:tcPr>
            <w:tcW w:w="1134" w:type="dxa"/>
          </w:tcPr>
          <w:p w14:paraId="457AADBE" w14:textId="20367D4F" w:rsidR="0016285B" w:rsidRDefault="003231E1">
            <w:pPr>
              <w:spacing w:line="200" w:lineRule="exact"/>
            </w:pPr>
            <w:r>
              <w:t>2a</w:t>
            </w:r>
          </w:p>
        </w:tc>
        <w:tc>
          <w:tcPr>
            <w:tcW w:w="1200" w:type="dxa"/>
          </w:tcPr>
          <w:p w14:paraId="0E6836E1" w14:textId="3BDC1A90" w:rsidR="0016285B" w:rsidRDefault="003231E1">
            <w:pPr>
              <w:spacing w:line="200" w:lineRule="exact"/>
            </w:pPr>
            <w:r>
              <w:t>2</w:t>
            </w:r>
          </w:p>
        </w:tc>
        <w:tc>
          <w:tcPr>
            <w:tcW w:w="3620" w:type="dxa"/>
          </w:tcPr>
          <w:p w14:paraId="4F0E1BF2" w14:textId="6ACD9962" w:rsidR="0016285B" w:rsidRDefault="00F264F9">
            <w:pPr>
              <w:spacing w:line="200" w:lineRule="exact"/>
            </w:pPr>
            <w:r>
              <w:t>AHPCZ</w:t>
            </w:r>
          </w:p>
        </w:tc>
        <w:tc>
          <w:tcPr>
            <w:tcW w:w="2126" w:type="dxa"/>
          </w:tcPr>
          <w:p w14:paraId="6B52F452" w14:textId="77777777" w:rsidR="0016285B" w:rsidRDefault="0016285B">
            <w:pPr>
              <w:spacing w:line="200" w:lineRule="exact"/>
            </w:pPr>
          </w:p>
        </w:tc>
      </w:tr>
      <w:tr w:rsidR="003231E1" w14:paraId="539A099F" w14:textId="77777777" w:rsidTr="00330BF4">
        <w:tc>
          <w:tcPr>
            <w:tcW w:w="1129" w:type="dxa"/>
          </w:tcPr>
          <w:p w14:paraId="1631C0F8" w14:textId="3AFB7AE6" w:rsidR="003231E1" w:rsidRDefault="003231E1">
            <w:pPr>
              <w:spacing w:line="200" w:lineRule="exact"/>
            </w:pPr>
            <w:r>
              <w:t>08/04/22</w:t>
            </w:r>
          </w:p>
        </w:tc>
        <w:tc>
          <w:tcPr>
            <w:tcW w:w="6237" w:type="dxa"/>
          </w:tcPr>
          <w:p w14:paraId="7EEE55D6" w14:textId="0E311741" w:rsidR="003231E1" w:rsidRDefault="003231E1">
            <w:pPr>
              <w:spacing w:line="200" w:lineRule="exact"/>
            </w:pPr>
            <w:r>
              <w:t>Enterpreneurship</w:t>
            </w:r>
          </w:p>
          <w:p w14:paraId="0DC4AFA1" w14:textId="5CA69D53" w:rsidR="003231E1" w:rsidRDefault="003231E1">
            <w:pPr>
              <w:spacing w:line="200" w:lineRule="exact"/>
            </w:pPr>
          </w:p>
        </w:tc>
        <w:tc>
          <w:tcPr>
            <w:tcW w:w="1134" w:type="dxa"/>
          </w:tcPr>
          <w:p w14:paraId="4D927C8B" w14:textId="60F226DA" w:rsidR="003231E1" w:rsidRDefault="003231E1">
            <w:pPr>
              <w:spacing w:line="200" w:lineRule="exact"/>
            </w:pPr>
            <w:r>
              <w:t>2a</w:t>
            </w:r>
          </w:p>
        </w:tc>
        <w:tc>
          <w:tcPr>
            <w:tcW w:w="1200" w:type="dxa"/>
          </w:tcPr>
          <w:p w14:paraId="07C0BE29" w14:textId="05F3CCF9" w:rsidR="003231E1" w:rsidRDefault="003231E1">
            <w:pPr>
              <w:spacing w:line="200" w:lineRule="exact"/>
            </w:pPr>
            <w:r>
              <w:t>1</w:t>
            </w:r>
          </w:p>
        </w:tc>
        <w:tc>
          <w:tcPr>
            <w:tcW w:w="3620" w:type="dxa"/>
          </w:tcPr>
          <w:p w14:paraId="084BE052" w14:textId="2E43098D" w:rsidR="003231E1" w:rsidRDefault="003231E1">
            <w:pPr>
              <w:spacing w:line="200" w:lineRule="exact"/>
            </w:pPr>
            <w:r>
              <w:t>ZPA (Sharon Benza )</w:t>
            </w:r>
          </w:p>
        </w:tc>
        <w:tc>
          <w:tcPr>
            <w:tcW w:w="2126" w:type="dxa"/>
          </w:tcPr>
          <w:p w14:paraId="61E970D2" w14:textId="77777777" w:rsidR="003231E1" w:rsidRDefault="003231E1">
            <w:pPr>
              <w:spacing w:line="200" w:lineRule="exact"/>
            </w:pPr>
          </w:p>
        </w:tc>
      </w:tr>
      <w:tr w:rsidR="0016285B" w14:paraId="2AC8EB8A" w14:textId="77777777" w:rsidTr="00330BF4">
        <w:tc>
          <w:tcPr>
            <w:tcW w:w="1129" w:type="dxa"/>
          </w:tcPr>
          <w:p w14:paraId="0D3595FA" w14:textId="4C4681C3" w:rsidR="0016285B" w:rsidRDefault="006E17ED">
            <w:pPr>
              <w:spacing w:line="200" w:lineRule="exact"/>
            </w:pPr>
            <w:r>
              <w:t>29/03/22</w:t>
            </w:r>
          </w:p>
          <w:p w14:paraId="05DD2897" w14:textId="77777777" w:rsidR="00330BF4" w:rsidRDefault="00330BF4">
            <w:pPr>
              <w:spacing w:line="200" w:lineRule="exact"/>
            </w:pPr>
          </w:p>
          <w:p w14:paraId="3D81B471" w14:textId="5BC73F88" w:rsidR="00330BF4" w:rsidRDefault="00330BF4">
            <w:pPr>
              <w:spacing w:line="200" w:lineRule="exact"/>
            </w:pPr>
          </w:p>
        </w:tc>
        <w:tc>
          <w:tcPr>
            <w:tcW w:w="6237" w:type="dxa"/>
          </w:tcPr>
          <w:p w14:paraId="33F427B9" w14:textId="4E65AA6D" w:rsidR="0016285B" w:rsidRDefault="00B25E92">
            <w:pPr>
              <w:spacing w:line="200" w:lineRule="exact"/>
            </w:pPr>
            <w:r>
              <w:t>Registration with ZPA</w:t>
            </w:r>
          </w:p>
        </w:tc>
        <w:tc>
          <w:tcPr>
            <w:tcW w:w="1134" w:type="dxa"/>
          </w:tcPr>
          <w:p w14:paraId="38A4A16D" w14:textId="54FC471B" w:rsidR="0016285B" w:rsidRDefault="00B25E92">
            <w:pPr>
              <w:spacing w:line="200" w:lineRule="exact"/>
            </w:pPr>
            <w:r>
              <w:t>6</w:t>
            </w:r>
          </w:p>
        </w:tc>
        <w:tc>
          <w:tcPr>
            <w:tcW w:w="1200" w:type="dxa"/>
          </w:tcPr>
          <w:p w14:paraId="1ED19570" w14:textId="408BF9D5" w:rsidR="0016285B" w:rsidRDefault="00B25E92">
            <w:pPr>
              <w:spacing w:line="200" w:lineRule="exact"/>
            </w:pPr>
            <w:r>
              <w:t>2</w:t>
            </w:r>
          </w:p>
        </w:tc>
        <w:tc>
          <w:tcPr>
            <w:tcW w:w="3620" w:type="dxa"/>
          </w:tcPr>
          <w:p w14:paraId="695E9E0F" w14:textId="00C63985" w:rsidR="0016285B" w:rsidRDefault="006E17ED">
            <w:pPr>
              <w:spacing w:line="200" w:lineRule="exact"/>
            </w:pPr>
            <w:r>
              <w:t>ZPA</w:t>
            </w:r>
          </w:p>
        </w:tc>
        <w:tc>
          <w:tcPr>
            <w:tcW w:w="2126" w:type="dxa"/>
          </w:tcPr>
          <w:p w14:paraId="6DE2A460" w14:textId="77777777" w:rsidR="0016285B" w:rsidRDefault="0016285B">
            <w:pPr>
              <w:spacing w:line="200" w:lineRule="exact"/>
            </w:pPr>
          </w:p>
        </w:tc>
      </w:tr>
      <w:tr w:rsidR="0016285B" w14:paraId="7252580A" w14:textId="77777777" w:rsidTr="00330BF4">
        <w:tc>
          <w:tcPr>
            <w:tcW w:w="1129" w:type="dxa"/>
          </w:tcPr>
          <w:p w14:paraId="7900DFED" w14:textId="77777777" w:rsidR="0016285B" w:rsidRDefault="0016285B">
            <w:pPr>
              <w:spacing w:line="200" w:lineRule="exact"/>
            </w:pPr>
          </w:p>
        </w:tc>
        <w:tc>
          <w:tcPr>
            <w:tcW w:w="6237" w:type="dxa"/>
          </w:tcPr>
          <w:p w14:paraId="22AA58A6" w14:textId="5F89F8B2" w:rsidR="00B25E92" w:rsidRDefault="00B25E92">
            <w:pPr>
              <w:spacing w:line="200" w:lineRule="exact"/>
            </w:pPr>
            <w:r>
              <w:t>Lecturing 2 semes</w:t>
            </w:r>
            <w:r w:rsidR="0032494F">
              <w:t>ters per year</w:t>
            </w:r>
          </w:p>
          <w:p w14:paraId="309FABFD" w14:textId="77777777" w:rsidR="0029316D" w:rsidRDefault="0029316D">
            <w:pPr>
              <w:spacing w:line="200" w:lineRule="exact"/>
            </w:pPr>
          </w:p>
          <w:p w14:paraId="319B7C49" w14:textId="298363FD" w:rsidR="0029316D" w:rsidRDefault="0029316D">
            <w:pPr>
              <w:spacing w:line="200" w:lineRule="exact"/>
            </w:pPr>
          </w:p>
        </w:tc>
        <w:tc>
          <w:tcPr>
            <w:tcW w:w="1134" w:type="dxa"/>
          </w:tcPr>
          <w:p w14:paraId="34FBD9A8" w14:textId="65F0C009" w:rsidR="0016285B" w:rsidRDefault="00B25E92">
            <w:pPr>
              <w:spacing w:line="200" w:lineRule="exact"/>
            </w:pPr>
            <w:r>
              <w:t>1b</w:t>
            </w:r>
          </w:p>
        </w:tc>
        <w:tc>
          <w:tcPr>
            <w:tcW w:w="1200" w:type="dxa"/>
          </w:tcPr>
          <w:p w14:paraId="3CD9D367" w14:textId="600401A5" w:rsidR="0016285B" w:rsidRDefault="00B25E92">
            <w:pPr>
              <w:spacing w:line="200" w:lineRule="exact"/>
            </w:pPr>
            <w:r>
              <w:t>4</w:t>
            </w:r>
          </w:p>
        </w:tc>
        <w:tc>
          <w:tcPr>
            <w:tcW w:w="3620" w:type="dxa"/>
          </w:tcPr>
          <w:p w14:paraId="0B8FFA4D" w14:textId="541915A0" w:rsidR="0016285B" w:rsidRDefault="006E17ED">
            <w:pPr>
              <w:spacing w:line="200" w:lineRule="exact"/>
            </w:pPr>
            <w:r>
              <w:t>University of Zimbabwe</w:t>
            </w:r>
          </w:p>
        </w:tc>
        <w:tc>
          <w:tcPr>
            <w:tcW w:w="2126" w:type="dxa"/>
          </w:tcPr>
          <w:p w14:paraId="2D821452" w14:textId="77777777" w:rsidR="0016285B" w:rsidRDefault="0016285B">
            <w:pPr>
              <w:spacing w:line="200" w:lineRule="exact"/>
            </w:pPr>
          </w:p>
        </w:tc>
      </w:tr>
      <w:tr w:rsidR="0016285B" w14:paraId="563D626B" w14:textId="77777777" w:rsidTr="00330BF4">
        <w:tc>
          <w:tcPr>
            <w:tcW w:w="1129" w:type="dxa"/>
          </w:tcPr>
          <w:p w14:paraId="5C08780F" w14:textId="77777777" w:rsidR="0016285B" w:rsidRDefault="0016285B">
            <w:pPr>
              <w:spacing w:line="200" w:lineRule="exact"/>
            </w:pPr>
          </w:p>
        </w:tc>
        <w:tc>
          <w:tcPr>
            <w:tcW w:w="6237" w:type="dxa"/>
          </w:tcPr>
          <w:p w14:paraId="292E712A" w14:textId="77777777" w:rsidR="0016285B" w:rsidRDefault="0016285B">
            <w:pPr>
              <w:spacing w:line="200" w:lineRule="exact"/>
            </w:pPr>
          </w:p>
          <w:p w14:paraId="351949C2" w14:textId="2BD7151F" w:rsidR="0029316D" w:rsidRDefault="00B25E92">
            <w:pPr>
              <w:spacing w:line="200" w:lineRule="exact"/>
            </w:pPr>
            <w:r>
              <w:t>Internship Reports</w:t>
            </w:r>
          </w:p>
          <w:p w14:paraId="4BF2BE2D" w14:textId="75B82967" w:rsidR="0029316D" w:rsidRDefault="0029316D">
            <w:pPr>
              <w:spacing w:line="200" w:lineRule="exact"/>
            </w:pPr>
          </w:p>
        </w:tc>
        <w:tc>
          <w:tcPr>
            <w:tcW w:w="1134" w:type="dxa"/>
          </w:tcPr>
          <w:p w14:paraId="3A769F50" w14:textId="0D2D4756" w:rsidR="0016285B" w:rsidRDefault="006E17ED">
            <w:pPr>
              <w:spacing w:line="200" w:lineRule="exact"/>
            </w:pPr>
            <w:r>
              <w:t>11</w:t>
            </w:r>
          </w:p>
        </w:tc>
        <w:tc>
          <w:tcPr>
            <w:tcW w:w="1200" w:type="dxa"/>
          </w:tcPr>
          <w:p w14:paraId="73CA872B" w14:textId="1D5F6BC3" w:rsidR="0016285B" w:rsidRDefault="0062398C">
            <w:pPr>
              <w:spacing w:line="200" w:lineRule="exact"/>
            </w:pPr>
            <w:r>
              <w:t>1</w:t>
            </w:r>
          </w:p>
        </w:tc>
        <w:tc>
          <w:tcPr>
            <w:tcW w:w="3620" w:type="dxa"/>
          </w:tcPr>
          <w:p w14:paraId="3BB064EC" w14:textId="77777777" w:rsidR="0016285B" w:rsidRDefault="0016285B">
            <w:pPr>
              <w:spacing w:line="200" w:lineRule="exact"/>
            </w:pPr>
          </w:p>
        </w:tc>
        <w:tc>
          <w:tcPr>
            <w:tcW w:w="2126" w:type="dxa"/>
          </w:tcPr>
          <w:p w14:paraId="791C8593" w14:textId="77777777" w:rsidR="0016285B" w:rsidRDefault="0016285B">
            <w:pPr>
              <w:spacing w:line="200" w:lineRule="exact"/>
            </w:pPr>
          </w:p>
        </w:tc>
      </w:tr>
      <w:tr w:rsidR="0016285B" w14:paraId="5AFF4481" w14:textId="77777777" w:rsidTr="00330BF4">
        <w:tc>
          <w:tcPr>
            <w:tcW w:w="1129" w:type="dxa"/>
          </w:tcPr>
          <w:p w14:paraId="0BF59331" w14:textId="19BB7C7D" w:rsidR="0016285B" w:rsidRDefault="00043FB2">
            <w:pPr>
              <w:spacing w:line="200" w:lineRule="exact"/>
            </w:pPr>
            <w:r>
              <w:t>13/05/22</w:t>
            </w:r>
          </w:p>
        </w:tc>
        <w:tc>
          <w:tcPr>
            <w:tcW w:w="6237" w:type="dxa"/>
          </w:tcPr>
          <w:p w14:paraId="01F62650" w14:textId="028A9449" w:rsidR="0016285B" w:rsidRDefault="00043FB2">
            <w:pPr>
              <w:spacing w:line="200" w:lineRule="exact"/>
            </w:pPr>
            <w:r>
              <w:t xml:space="preserve">WHO eLearning Caregiver Skills Training for families of Children with Developmental Delays or Disabilities </w:t>
            </w:r>
          </w:p>
          <w:p w14:paraId="3BED0169" w14:textId="1B0BFCAF" w:rsidR="0029316D" w:rsidRDefault="0029316D">
            <w:pPr>
              <w:spacing w:line="200" w:lineRule="exact"/>
            </w:pPr>
          </w:p>
          <w:p w14:paraId="671C7CFD" w14:textId="5B288116" w:rsidR="0029316D" w:rsidRDefault="0029316D">
            <w:pPr>
              <w:spacing w:line="200" w:lineRule="exact"/>
            </w:pPr>
          </w:p>
        </w:tc>
        <w:tc>
          <w:tcPr>
            <w:tcW w:w="1134" w:type="dxa"/>
          </w:tcPr>
          <w:p w14:paraId="4AF3ECF9" w14:textId="19675D6F" w:rsidR="0016285B" w:rsidRDefault="00043FB2">
            <w:pPr>
              <w:spacing w:line="200" w:lineRule="exact"/>
            </w:pPr>
            <w:r>
              <w:t>5</w:t>
            </w:r>
          </w:p>
        </w:tc>
        <w:tc>
          <w:tcPr>
            <w:tcW w:w="1200" w:type="dxa"/>
          </w:tcPr>
          <w:p w14:paraId="0AD6D7FD" w14:textId="2D78258C" w:rsidR="0016285B" w:rsidRDefault="00043FB2">
            <w:pPr>
              <w:spacing w:line="200" w:lineRule="exact"/>
            </w:pPr>
            <w:r>
              <w:t>5</w:t>
            </w:r>
          </w:p>
        </w:tc>
        <w:tc>
          <w:tcPr>
            <w:tcW w:w="3620" w:type="dxa"/>
          </w:tcPr>
          <w:p w14:paraId="6F28BBFB" w14:textId="442EAB34" w:rsidR="0016285B" w:rsidRDefault="008F7E72">
            <w:pPr>
              <w:spacing w:line="200" w:lineRule="exact"/>
            </w:pPr>
            <w:r>
              <w:t>World Health Organisation</w:t>
            </w:r>
          </w:p>
        </w:tc>
        <w:tc>
          <w:tcPr>
            <w:tcW w:w="2126" w:type="dxa"/>
          </w:tcPr>
          <w:p w14:paraId="08C0796F" w14:textId="77777777" w:rsidR="0016285B" w:rsidRDefault="0016285B">
            <w:pPr>
              <w:spacing w:line="200" w:lineRule="exact"/>
            </w:pPr>
          </w:p>
        </w:tc>
      </w:tr>
      <w:tr w:rsidR="0016285B" w14:paraId="3357956D" w14:textId="77777777" w:rsidTr="00330BF4">
        <w:tc>
          <w:tcPr>
            <w:tcW w:w="1129" w:type="dxa"/>
          </w:tcPr>
          <w:p w14:paraId="0DF3F703" w14:textId="7132B89C" w:rsidR="0016285B" w:rsidRDefault="006C5555">
            <w:pPr>
              <w:spacing w:line="200" w:lineRule="exact"/>
            </w:pPr>
            <w:r>
              <w:t>01/06/22</w:t>
            </w:r>
          </w:p>
        </w:tc>
        <w:tc>
          <w:tcPr>
            <w:tcW w:w="6237" w:type="dxa"/>
          </w:tcPr>
          <w:p w14:paraId="1CAB83D5" w14:textId="79EC62BB" w:rsidR="0029316D" w:rsidRDefault="006C5555">
            <w:pPr>
              <w:spacing w:line="200" w:lineRule="exact"/>
            </w:pPr>
            <w:r>
              <w:t xml:space="preserve">Child in a digital world </w:t>
            </w:r>
          </w:p>
          <w:p w14:paraId="6357E203" w14:textId="7D5ABA57" w:rsidR="0029316D" w:rsidRDefault="0029316D">
            <w:pPr>
              <w:spacing w:line="200" w:lineRule="exact"/>
            </w:pPr>
          </w:p>
        </w:tc>
        <w:tc>
          <w:tcPr>
            <w:tcW w:w="1134" w:type="dxa"/>
          </w:tcPr>
          <w:p w14:paraId="3D868892" w14:textId="5A30D812" w:rsidR="0016285B" w:rsidRDefault="006C5555">
            <w:pPr>
              <w:spacing w:line="200" w:lineRule="exact"/>
            </w:pPr>
            <w:r>
              <w:t>2b</w:t>
            </w:r>
          </w:p>
        </w:tc>
        <w:tc>
          <w:tcPr>
            <w:tcW w:w="1200" w:type="dxa"/>
          </w:tcPr>
          <w:p w14:paraId="6D323010" w14:textId="694C7903" w:rsidR="0016285B" w:rsidRDefault="006C5555">
            <w:pPr>
              <w:spacing w:line="200" w:lineRule="exact"/>
            </w:pPr>
            <w:r>
              <w:t>5</w:t>
            </w:r>
          </w:p>
        </w:tc>
        <w:tc>
          <w:tcPr>
            <w:tcW w:w="3620" w:type="dxa"/>
          </w:tcPr>
          <w:p w14:paraId="396ACCA6" w14:textId="21404C42" w:rsidR="0016285B" w:rsidRDefault="006C5555">
            <w:pPr>
              <w:spacing w:line="200" w:lineRule="exact"/>
            </w:pPr>
            <w:r>
              <w:t>Psychological Institute of the Russian Academy of Education</w:t>
            </w:r>
          </w:p>
        </w:tc>
        <w:tc>
          <w:tcPr>
            <w:tcW w:w="2126" w:type="dxa"/>
          </w:tcPr>
          <w:p w14:paraId="5139D971" w14:textId="77777777" w:rsidR="0016285B" w:rsidRDefault="0016285B">
            <w:pPr>
              <w:spacing w:line="200" w:lineRule="exact"/>
            </w:pPr>
          </w:p>
        </w:tc>
      </w:tr>
      <w:tr w:rsidR="0016285B" w14:paraId="6DF108BE" w14:textId="77777777" w:rsidTr="00330BF4">
        <w:tc>
          <w:tcPr>
            <w:tcW w:w="1129" w:type="dxa"/>
          </w:tcPr>
          <w:p w14:paraId="420C341D" w14:textId="6EE2D8AA" w:rsidR="0016285B" w:rsidRDefault="003877DD">
            <w:pPr>
              <w:spacing w:line="200" w:lineRule="exact"/>
            </w:pPr>
            <w:r>
              <w:t>1</w:t>
            </w:r>
            <w:r w:rsidR="001E6B5D">
              <w:t>6</w:t>
            </w:r>
            <w:r>
              <w:t>/</w:t>
            </w:r>
            <w:r w:rsidR="001E6B5D">
              <w:t>06</w:t>
            </w:r>
            <w:r>
              <w:t>/2</w:t>
            </w:r>
            <w:r w:rsidR="001E6B5D">
              <w:t>2</w:t>
            </w:r>
          </w:p>
        </w:tc>
        <w:tc>
          <w:tcPr>
            <w:tcW w:w="6237" w:type="dxa"/>
          </w:tcPr>
          <w:p w14:paraId="7D093842" w14:textId="7C7D0369" w:rsidR="0016285B" w:rsidRDefault="00A830ED">
            <w:pPr>
              <w:spacing w:line="200" w:lineRule="exact"/>
            </w:pPr>
            <w:r>
              <w:t>S</w:t>
            </w:r>
            <w:r w:rsidR="001E6B5D">
              <w:t>cholarly Writing Institute</w:t>
            </w:r>
          </w:p>
          <w:p w14:paraId="17C3A5A3" w14:textId="77777777" w:rsidR="0029316D" w:rsidRDefault="0029316D">
            <w:pPr>
              <w:spacing w:line="200" w:lineRule="exact"/>
            </w:pPr>
          </w:p>
          <w:p w14:paraId="69381B3E" w14:textId="65C027CC" w:rsidR="0029316D" w:rsidRDefault="0029316D">
            <w:pPr>
              <w:spacing w:line="200" w:lineRule="exact"/>
            </w:pPr>
          </w:p>
        </w:tc>
        <w:tc>
          <w:tcPr>
            <w:tcW w:w="1134" w:type="dxa"/>
          </w:tcPr>
          <w:p w14:paraId="287A0A24" w14:textId="1CE5BED9" w:rsidR="0016285B" w:rsidRDefault="00225BBD">
            <w:pPr>
              <w:spacing w:line="200" w:lineRule="exact"/>
            </w:pPr>
            <w:r>
              <w:t>10</w:t>
            </w:r>
          </w:p>
        </w:tc>
        <w:tc>
          <w:tcPr>
            <w:tcW w:w="1200" w:type="dxa"/>
          </w:tcPr>
          <w:p w14:paraId="6CE3E124" w14:textId="15C0DF25" w:rsidR="0016285B" w:rsidRDefault="00225BBD">
            <w:pPr>
              <w:spacing w:line="200" w:lineRule="exact"/>
            </w:pPr>
            <w:r>
              <w:t>5</w:t>
            </w:r>
          </w:p>
        </w:tc>
        <w:tc>
          <w:tcPr>
            <w:tcW w:w="3620" w:type="dxa"/>
          </w:tcPr>
          <w:p w14:paraId="7D4108A7" w14:textId="12F744E9" w:rsidR="0016285B" w:rsidRDefault="001E6B5D">
            <w:pPr>
              <w:spacing w:line="200" w:lineRule="exact"/>
            </w:pPr>
            <w:r>
              <w:t>QSR International</w:t>
            </w:r>
          </w:p>
        </w:tc>
        <w:tc>
          <w:tcPr>
            <w:tcW w:w="2126" w:type="dxa"/>
          </w:tcPr>
          <w:p w14:paraId="42F5E222" w14:textId="77777777" w:rsidR="0016285B" w:rsidRDefault="0016285B">
            <w:pPr>
              <w:spacing w:line="200" w:lineRule="exact"/>
            </w:pPr>
          </w:p>
        </w:tc>
      </w:tr>
      <w:tr w:rsidR="0016285B" w14:paraId="362839F7" w14:textId="77777777" w:rsidTr="00330BF4">
        <w:tc>
          <w:tcPr>
            <w:tcW w:w="1129" w:type="dxa"/>
          </w:tcPr>
          <w:p w14:paraId="52E94B6C" w14:textId="74A75AC3" w:rsidR="0016285B" w:rsidRDefault="003877DD">
            <w:pPr>
              <w:spacing w:line="200" w:lineRule="exact"/>
            </w:pPr>
            <w:r>
              <w:t>0</w:t>
            </w:r>
            <w:r w:rsidR="00784EBB">
              <w:t>7</w:t>
            </w:r>
            <w:r>
              <w:t>09/2</w:t>
            </w:r>
            <w:r w:rsidR="00784EBB">
              <w:t>2</w:t>
            </w:r>
          </w:p>
        </w:tc>
        <w:tc>
          <w:tcPr>
            <w:tcW w:w="6237" w:type="dxa"/>
          </w:tcPr>
          <w:p w14:paraId="6BC33468" w14:textId="1979B4C4" w:rsidR="0029316D" w:rsidRDefault="00784EBB">
            <w:pPr>
              <w:spacing w:line="200" w:lineRule="exact"/>
            </w:pPr>
            <w:r>
              <w:t>The Work-life balance</w:t>
            </w:r>
          </w:p>
          <w:p w14:paraId="72A18EB2" w14:textId="77777777" w:rsidR="003877DD" w:rsidRDefault="003877DD">
            <w:pPr>
              <w:spacing w:line="200" w:lineRule="exact"/>
            </w:pPr>
          </w:p>
          <w:p w14:paraId="5AFF4560" w14:textId="6FA36E16" w:rsidR="0029316D" w:rsidRDefault="0029316D">
            <w:pPr>
              <w:spacing w:line="200" w:lineRule="exact"/>
            </w:pPr>
          </w:p>
        </w:tc>
        <w:tc>
          <w:tcPr>
            <w:tcW w:w="1134" w:type="dxa"/>
          </w:tcPr>
          <w:p w14:paraId="0E15573C" w14:textId="33EC4541" w:rsidR="0016285B" w:rsidRDefault="00784EBB">
            <w:pPr>
              <w:spacing w:line="200" w:lineRule="exact"/>
            </w:pPr>
            <w:r>
              <w:t>2a</w:t>
            </w:r>
          </w:p>
        </w:tc>
        <w:tc>
          <w:tcPr>
            <w:tcW w:w="1200" w:type="dxa"/>
          </w:tcPr>
          <w:p w14:paraId="63C046BA" w14:textId="79393271" w:rsidR="0016285B" w:rsidRDefault="00784EBB">
            <w:pPr>
              <w:spacing w:line="200" w:lineRule="exact"/>
            </w:pPr>
            <w:r>
              <w:t>1</w:t>
            </w:r>
          </w:p>
        </w:tc>
        <w:tc>
          <w:tcPr>
            <w:tcW w:w="3620" w:type="dxa"/>
          </w:tcPr>
          <w:p w14:paraId="626634AB" w14:textId="41A5BDDF" w:rsidR="0016285B" w:rsidRDefault="00784EBB">
            <w:pPr>
              <w:spacing w:line="200" w:lineRule="exact"/>
            </w:pPr>
            <w:r>
              <w:t>ZPA (Prof Musawenkosi</w:t>
            </w:r>
            <w:r w:rsidR="00131E95">
              <w:t xml:space="preserve"> Saurombe)</w:t>
            </w:r>
          </w:p>
        </w:tc>
        <w:tc>
          <w:tcPr>
            <w:tcW w:w="2126" w:type="dxa"/>
          </w:tcPr>
          <w:p w14:paraId="05FF81EE" w14:textId="77777777" w:rsidR="0016285B" w:rsidRDefault="0016285B">
            <w:pPr>
              <w:spacing w:line="200" w:lineRule="exact"/>
            </w:pPr>
          </w:p>
        </w:tc>
      </w:tr>
      <w:tr w:rsidR="0016285B" w14:paraId="2A2E1EE0" w14:textId="77777777" w:rsidTr="00330BF4">
        <w:tc>
          <w:tcPr>
            <w:tcW w:w="1129" w:type="dxa"/>
          </w:tcPr>
          <w:p w14:paraId="40447C8A" w14:textId="37DBE58F" w:rsidR="0016285B" w:rsidRDefault="003877DD">
            <w:pPr>
              <w:spacing w:line="200" w:lineRule="exact"/>
            </w:pPr>
            <w:r>
              <w:t>0</w:t>
            </w:r>
            <w:r w:rsidR="00131E95">
              <w:t>9</w:t>
            </w:r>
            <w:r>
              <w:t>/09/2</w:t>
            </w:r>
            <w:r w:rsidR="00131E95">
              <w:t>2</w:t>
            </w:r>
          </w:p>
        </w:tc>
        <w:tc>
          <w:tcPr>
            <w:tcW w:w="6237" w:type="dxa"/>
          </w:tcPr>
          <w:p w14:paraId="34B73432" w14:textId="2B10057D" w:rsidR="0016285B" w:rsidRDefault="00131E95">
            <w:pPr>
              <w:spacing w:line="200" w:lineRule="exact"/>
            </w:pPr>
            <w:r>
              <w:t>Caring for the carer – Psychological Wellbeing for all Health Care Workers</w:t>
            </w:r>
          </w:p>
          <w:p w14:paraId="679765B7" w14:textId="77777777" w:rsidR="0029316D" w:rsidRDefault="0029316D">
            <w:pPr>
              <w:spacing w:line="200" w:lineRule="exact"/>
            </w:pPr>
          </w:p>
          <w:p w14:paraId="1E6AA2BC" w14:textId="735A3B07" w:rsidR="0029316D" w:rsidRDefault="0029316D">
            <w:pPr>
              <w:spacing w:line="200" w:lineRule="exact"/>
            </w:pPr>
          </w:p>
        </w:tc>
        <w:tc>
          <w:tcPr>
            <w:tcW w:w="1134" w:type="dxa"/>
          </w:tcPr>
          <w:p w14:paraId="7BF1CFA6" w14:textId="342511E7" w:rsidR="0016285B" w:rsidRDefault="00131E95">
            <w:pPr>
              <w:spacing w:line="200" w:lineRule="exact"/>
            </w:pPr>
            <w:r>
              <w:t>2a</w:t>
            </w:r>
          </w:p>
        </w:tc>
        <w:tc>
          <w:tcPr>
            <w:tcW w:w="1200" w:type="dxa"/>
          </w:tcPr>
          <w:p w14:paraId="06B80CD8" w14:textId="6DBA33FE" w:rsidR="0016285B" w:rsidRDefault="00584E78">
            <w:pPr>
              <w:spacing w:line="200" w:lineRule="exact"/>
            </w:pPr>
            <w:r>
              <w:t>2</w:t>
            </w:r>
          </w:p>
        </w:tc>
        <w:tc>
          <w:tcPr>
            <w:tcW w:w="3620" w:type="dxa"/>
          </w:tcPr>
          <w:p w14:paraId="5DD15F8F" w14:textId="6447ED9C" w:rsidR="0016285B" w:rsidRDefault="00E51297">
            <w:pPr>
              <w:spacing w:line="200" w:lineRule="exact"/>
            </w:pPr>
            <w:r>
              <w:t>Friendship Bench &amp; OPHID</w:t>
            </w:r>
          </w:p>
        </w:tc>
        <w:tc>
          <w:tcPr>
            <w:tcW w:w="2126" w:type="dxa"/>
          </w:tcPr>
          <w:p w14:paraId="444BC76B" w14:textId="77777777" w:rsidR="0016285B" w:rsidRDefault="0016285B">
            <w:pPr>
              <w:spacing w:line="200" w:lineRule="exact"/>
            </w:pPr>
          </w:p>
        </w:tc>
      </w:tr>
      <w:tr w:rsidR="00584E78" w14:paraId="4FD5CF23" w14:textId="77777777" w:rsidTr="00330BF4">
        <w:tc>
          <w:tcPr>
            <w:tcW w:w="1129" w:type="dxa"/>
          </w:tcPr>
          <w:p w14:paraId="1B62E047" w14:textId="1A0EFA88" w:rsidR="00584E78" w:rsidRDefault="00B4530C">
            <w:pPr>
              <w:spacing w:line="200" w:lineRule="exact"/>
            </w:pPr>
            <w:r>
              <w:t>2</w:t>
            </w:r>
            <w:r w:rsidR="00CA4174">
              <w:t>9/</w:t>
            </w:r>
            <w:r>
              <w:t>0</w:t>
            </w:r>
            <w:r w:rsidR="00CA4174">
              <w:t>9</w:t>
            </w:r>
            <w:r>
              <w:t>/2</w:t>
            </w:r>
            <w:r w:rsidR="00CA4174">
              <w:t>2</w:t>
            </w:r>
          </w:p>
          <w:p w14:paraId="08A32D92" w14:textId="77777777" w:rsidR="00584E78" w:rsidRDefault="00584E78">
            <w:pPr>
              <w:spacing w:line="200" w:lineRule="exact"/>
            </w:pPr>
          </w:p>
          <w:p w14:paraId="230418FD" w14:textId="3B42B193" w:rsidR="00584E78" w:rsidRDefault="00584E78">
            <w:pPr>
              <w:spacing w:line="200" w:lineRule="exact"/>
            </w:pPr>
          </w:p>
        </w:tc>
        <w:tc>
          <w:tcPr>
            <w:tcW w:w="6237" w:type="dxa"/>
          </w:tcPr>
          <w:p w14:paraId="6F3F66B1" w14:textId="01E6E598" w:rsidR="00584E78" w:rsidRDefault="00CA4174">
            <w:pPr>
              <w:spacing w:line="200" w:lineRule="exact"/>
            </w:pPr>
            <w:r>
              <w:t>Dementia: A Public Health Priority</w:t>
            </w:r>
          </w:p>
        </w:tc>
        <w:tc>
          <w:tcPr>
            <w:tcW w:w="1134" w:type="dxa"/>
          </w:tcPr>
          <w:p w14:paraId="6E538AC3" w14:textId="167115E6" w:rsidR="00584E78" w:rsidRDefault="00B4191A">
            <w:pPr>
              <w:spacing w:line="200" w:lineRule="exact"/>
            </w:pPr>
            <w:r>
              <w:t>2a</w:t>
            </w:r>
          </w:p>
        </w:tc>
        <w:tc>
          <w:tcPr>
            <w:tcW w:w="1200" w:type="dxa"/>
          </w:tcPr>
          <w:p w14:paraId="15FF3B6D" w14:textId="59EA9044" w:rsidR="00584E78" w:rsidRDefault="00B4191A">
            <w:pPr>
              <w:spacing w:line="200" w:lineRule="exact"/>
            </w:pPr>
            <w:r>
              <w:t>1</w:t>
            </w:r>
          </w:p>
        </w:tc>
        <w:tc>
          <w:tcPr>
            <w:tcW w:w="3620" w:type="dxa"/>
          </w:tcPr>
          <w:p w14:paraId="7B977D51" w14:textId="46455E22" w:rsidR="00584E78" w:rsidRDefault="00CA4174">
            <w:pPr>
              <w:spacing w:line="200" w:lineRule="exact"/>
            </w:pPr>
            <w:r>
              <w:t>ZPA (Dr Tatenda Ruwizhu)</w:t>
            </w:r>
          </w:p>
        </w:tc>
        <w:tc>
          <w:tcPr>
            <w:tcW w:w="2126" w:type="dxa"/>
          </w:tcPr>
          <w:p w14:paraId="7DAF7985" w14:textId="77777777" w:rsidR="00584E78" w:rsidRDefault="00584E78">
            <w:pPr>
              <w:spacing w:line="200" w:lineRule="exact"/>
            </w:pPr>
          </w:p>
        </w:tc>
      </w:tr>
      <w:tr w:rsidR="00584E78" w14:paraId="5E3C1AB2" w14:textId="77777777" w:rsidTr="00330BF4">
        <w:tc>
          <w:tcPr>
            <w:tcW w:w="1129" w:type="dxa"/>
          </w:tcPr>
          <w:p w14:paraId="6CDFE889" w14:textId="261F3403" w:rsidR="00584E78" w:rsidRDefault="00CA4174">
            <w:pPr>
              <w:spacing w:line="200" w:lineRule="exact"/>
            </w:pPr>
            <w:r>
              <w:t>30/09/22</w:t>
            </w:r>
          </w:p>
          <w:p w14:paraId="50406F11" w14:textId="77777777" w:rsidR="00584E78" w:rsidRDefault="00584E78">
            <w:pPr>
              <w:spacing w:line="200" w:lineRule="exact"/>
            </w:pPr>
          </w:p>
          <w:p w14:paraId="496A3DE9" w14:textId="64E8C0FC" w:rsidR="00584E78" w:rsidRDefault="00584E78">
            <w:pPr>
              <w:spacing w:line="200" w:lineRule="exact"/>
            </w:pPr>
          </w:p>
        </w:tc>
        <w:tc>
          <w:tcPr>
            <w:tcW w:w="6237" w:type="dxa"/>
          </w:tcPr>
          <w:p w14:paraId="0BD5F594" w14:textId="17039E25" w:rsidR="00584E78" w:rsidRDefault="00CA4174">
            <w:pPr>
              <w:spacing w:line="200" w:lineRule="exact"/>
            </w:pPr>
            <w:r>
              <w:t xml:space="preserve">The experiences of children of incarcerated parents left behind in Southern Africa: A scoping review. </w:t>
            </w:r>
            <w:r w:rsidRPr="0076676E">
              <w:rPr>
                <w:i/>
                <w:iCs/>
              </w:rPr>
              <w:t>Zimbabwe Journal of Psychology 1</w:t>
            </w:r>
            <w:r>
              <w:t>(1) 62-83</w:t>
            </w:r>
          </w:p>
        </w:tc>
        <w:tc>
          <w:tcPr>
            <w:tcW w:w="1134" w:type="dxa"/>
          </w:tcPr>
          <w:p w14:paraId="2A3AF1C1" w14:textId="4B8A93C4" w:rsidR="00584E78" w:rsidRDefault="00CA4174">
            <w:pPr>
              <w:spacing w:line="200" w:lineRule="exact"/>
            </w:pPr>
            <w:r>
              <w:t>3</w:t>
            </w:r>
            <w:r w:rsidR="00B4191A">
              <w:t>a</w:t>
            </w:r>
          </w:p>
        </w:tc>
        <w:tc>
          <w:tcPr>
            <w:tcW w:w="1200" w:type="dxa"/>
          </w:tcPr>
          <w:p w14:paraId="32593B6D" w14:textId="33586BD2" w:rsidR="00584E78" w:rsidRDefault="00B4191A">
            <w:pPr>
              <w:spacing w:line="200" w:lineRule="exact"/>
            </w:pPr>
            <w:r>
              <w:t>2</w:t>
            </w:r>
            <w:r w:rsidR="00CA4174">
              <w:t>0</w:t>
            </w:r>
          </w:p>
        </w:tc>
        <w:tc>
          <w:tcPr>
            <w:tcW w:w="3620" w:type="dxa"/>
          </w:tcPr>
          <w:p w14:paraId="244994EC" w14:textId="51771C50" w:rsidR="00584E78" w:rsidRDefault="00CA4174">
            <w:pPr>
              <w:spacing w:line="200" w:lineRule="exact"/>
            </w:pPr>
            <w:r>
              <w:t>Chivasa</w:t>
            </w:r>
            <w:r w:rsidR="008364A1">
              <w:t xml:space="preserve">. </w:t>
            </w:r>
            <w:r>
              <w:t>J.T, Javangwe.</w:t>
            </w:r>
            <w:r w:rsidR="008364A1">
              <w:t xml:space="preserve"> </w:t>
            </w:r>
            <w:r>
              <w:t>G, Muromo. T</w:t>
            </w:r>
          </w:p>
        </w:tc>
        <w:tc>
          <w:tcPr>
            <w:tcW w:w="2126" w:type="dxa"/>
          </w:tcPr>
          <w:p w14:paraId="35E2F0C9" w14:textId="77777777" w:rsidR="00584E78" w:rsidRDefault="00584E78">
            <w:pPr>
              <w:spacing w:line="200" w:lineRule="exact"/>
            </w:pPr>
          </w:p>
        </w:tc>
      </w:tr>
      <w:tr w:rsidR="00584E78" w14:paraId="24BD9BE0" w14:textId="77777777" w:rsidTr="00330BF4">
        <w:tc>
          <w:tcPr>
            <w:tcW w:w="1129" w:type="dxa"/>
          </w:tcPr>
          <w:p w14:paraId="221694CE" w14:textId="0FA5F021" w:rsidR="00584E78" w:rsidRDefault="0071452B">
            <w:pPr>
              <w:spacing w:line="200" w:lineRule="exact"/>
            </w:pPr>
            <w:r>
              <w:t>16/09/22</w:t>
            </w:r>
          </w:p>
          <w:p w14:paraId="4C99EC9B" w14:textId="77777777" w:rsidR="00584E78" w:rsidRDefault="00584E78">
            <w:pPr>
              <w:spacing w:line="200" w:lineRule="exact"/>
            </w:pPr>
          </w:p>
          <w:p w14:paraId="319EF540" w14:textId="57575663" w:rsidR="00584E78" w:rsidRDefault="00584E78">
            <w:pPr>
              <w:spacing w:line="200" w:lineRule="exact"/>
            </w:pPr>
          </w:p>
        </w:tc>
        <w:tc>
          <w:tcPr>
            <w:tcW w:w="6237" w:type="dxa"/>
          </w:tcPr>
          <w:p w14:paraId="3A335F35" w14:textId="199F9BC5" w:rsidR="00584E78" w:rsidRDefault="0076676E">
            <w:pPr>
              <w:spacing w:line="200" w:lineRule="exact"/>
            </w:pPr>
            <w:r>
              <w:t>Scholarly Authoring: Where to start your research journey</w:t>
            </w:r>
          </w:p>
        </w:tc>
        <w:tc>
          <w:tcPr>
            <w:tcW w:w="1134" w:type="dxa"/>
          </w:tcPr>
          <w:p w14:paraId="5FD84E9E" w14:textId="578F34AD" w:rsidR="00584E78" w:rsidRDefault="0076676E">
            <w:pPr>
              <w:spacing w:line="200" w:lineRule="exact"/>
            </w:pPr>
            <w:r>
              <w:t>2a</w:t>
            </w:r>
          </w:p>
        </w:tc>
        <w:tc>
          <w:tcPr>
            <w:tcW w:w="1200" w:type="dxa"/>
          </w:tcPr>
          <w:p w14:paraId="084CDF7D" w14:textId="396CBFE1" w:rsidR="00584E78" w:rsidRDefault="0071452B">
            <w:pPr>
              <w:spacing w:line="200" w:lineRule="exact"/>
            </w:pPr>
            <w:r>
              <w:t>1</w:t>
            </w:r>
          </w:p>
        </w:tc>
        <w:tc>
          <w:tcPr>
            <w:tcW w:w="3620" w:type="dxa"/>
          </w:tcPr>
          <w:p w14:paraId="08267AF5" w14:textId="05953C92" w:rsidR="00584E78" w:rsidRDefault="0071452B">
            <w:pPr>
              <w:spacing w:line="200" w:lineRule="exact"/>
            </w:pPr>
            <w:r>
              <w:t>Proquest</w:t>
            </w:r>
          </w:p>
        </w:tc>
        <w:tc>
          <w:tcPr>
            <w:tcW w:w="2126" w:type="dxa"/>
          </w:tcPr>
          <w:p w14:paraId="4747B37D" w14:textId="77777777" w:rsidR="00584E78" w:rsidRDefault="00584E78">
            <w:pPr>
              <w:spacing w:line="200" w:lineRule="exact"/>
            </w:pPr>
          </w:p>
        </w:tc>
      </w:tr>
      <w:tr w:rsidR="00584E78" w14:paraId="0AD90BFA" w14:textId="77777777" w:rsidTr="00330BF4">
        <w:tc>
          <w:tcPr>
            <w:tcW w:w="1129" w:type="dxa"/>
          </w:tcPr>
          <w:p w14:paraId="2D8CBB5E" w14:textId="77777777" w:rsidR="00584E78" w:rsidRDefault="00584E78">
            <w:pPr>
              <w:spacing w:line="200" w:lineRule="exact"/>
            </w:pPr>
          </w:p>
          <w:p w14:paraId="1F5FDFFA" w14:textId="77777777" w:rsidR="00584E78" w:rsidRDefault="00584E78">
            <w:pPr>
              <w:spacing w:line="200" w:lineRule="exact"/>
            </w:pPr>
          </w:p>
          <w:p w14:paraId="1F5F9A9F" w14:textId="0AFCCD62" w:rsidR="00584E78" w:rsidRDefault="00584E78">
            <w:pPr>
              <w:spacing w:line="200" w:lineRule="exact"/>
            </w:pPr>
          </w:p>
        </w:tc>
        <w:tc>
          <w:tcPr>
            <w:tcW w:w="6237" w:type="dxa"/>
          </w:tcPr>
          <w:p w14:paraId="31BB7A11" w14:textId="6FEBE275" w:rsidR="00584E78" w:rsidRDefault="00584E78">
            <w:pPr>
              <w:spacing w:line="200" w:lineRule="exact"/>
            </w:pPr>
          </w:p>
        </w:tc>
        <w:tc>
          <w:tcPr>
            <w:tcW w:w="1134" w:type="dxa"/>
          </w:tcPr>
          <w:p w14:paraId="0046A06B" w14:textId="77777777" w:rsidR="00584E78" w:rsidRDefault="00584E78">
            <w:pPr>
              <w:spacing w:line="200" w:lineRule="exact"/>
            </w:pPr>
          </w:p>
        </w:tc>
        <w:tc>
          <w:tcPr>
            <w:tcW w:w="1200" w:type="dxa"/>
          </w:tcPr>
          <w:p w14:paraId="3084CBDD" w14:textId="614096CF" w:rsidR="00584E78" w:rsidRDefault="00584E78">
            <w:pPr>
              <w:spacing w:line="200" w:lineRule="exact"/>
            </w:pPr>
          </w:p>
        </w:tc>
        <w:tc>
          <w:tcPr>
            <w:tcW w:w="3620" w:type="dxa"/>
          </w:tcPr>
          <w:p w14:paraId="718DB074" w14:textId="77777777" w:rsidR="00584E78" w:rsidRDefault="00584E78">
            <w:pPr>
              <w:spacing w:line="200" w:lineRule="exact"/>
            </w:pPr>
          </w:p>
        </w:tc>
        <w:tc>
          <w:tcPr>
            <w:tcW w:w="2126" w:type="dxa"/>
          </w:tcPr>
          <w:p w14:paraId="63B75231" w14:textId="77777777" w:rsidR="00584E78" w:rsidRDefault="00584E78">
            <w:pPr>
              <w:spacing w:line="200" w:lineRule="exact"/>
            </w:pPr>
          </w:p>
        </w:tc>
      </w:tr>
      <w:tr w:rsidR="00584E78" w14:paraId="7ACB7B5D" w14:textId="77777777" w:rsidTr="00330BF4">
        <w:tc>
          <w:tcPr>
            <w:tcW w:w="1129" w:type="dxa"/>
          </w:tcPr>
          <w:p w14:paraId="3ACC9EE4" w14:textId="77777777" w:rsidR="00584E78" w:rsidRDefault="00584E78">
            <w:pPr>
              <w:spacing w:line="200" w:lineRule="exact"/>
            </w:pPr>
          </w:p>
          <w:p w14:paraId="144EC637" w14:textId="77777777" w:rsidR="00584E78" w:rsidRDefault="00584E78">
            <w:pPr>
              <w:spacing w:line="200" w:lineRule="exact"/>
            </w:pPr>
          </w:p>
          <w:p w14:paraId="4327B7FF" w14:textId="56F87289" w:rsidR="00584E78" w:rsidRDefault="00584E78">
            <w:pPr>
              <w:spacing w:line="200" w:lineRule="exact"/>
            </w:pPr>
          </w:p>
        </w:tc>
        <w:tc>
          <w:tcPr>
            <w:tcW w:w="6237" w:type="dxa"/>
          </w:tcPr>
          <w:p w14:paraId="65CA8F25" w14:textId="608EB39E" w:rsidR="00584E78" w:rsidRDefault="00584E78">
            <w:pPr>
              <w:spacing w:line="200" w:lineRule="exact"/>
            </w:pPr>
          </w:p>
        </w:tc>
        <w:tc>
          <w:tcPr>
            <w:tcW w:w="1134" w:type="dxa"/>
          </w:tcPr>
          <w:p w14:paraId="26E272A8" w14:textId="77777777" w:rsidR="00584E78" w:rsidRDefault="00584E78">
            <w:pPr>
              <w:spacing w:line="200" w:lineRule="exact"/>
            </w:pPr>
          </w:p>
        </w:tc>
        <w:tc>
          <w:tcPr>
            <w:tcW w:w="1200" w:type="dxa"/>
          </w:tcPr>
          <w:p w14:paraId="5855664E" w14:textId="5D8DA0D1" w:rsidR="00584E78" w:rsidRDefault="00584E78">
            <w:pPr>
              <w:spacing w:line="200" w:lineRule="exact"/>
            </w:pPr>
          </w:p>
        </w:tc>
        <w:tc>
          <w:tcPr>
            <w:tcW w:w="3620" w:type="dxa"/>
          </w:tcPr>
          <w:p w14:paraId="5F429EEB" w14:textId="77777777" w:rsidR="00584E78" w:rsidRDefault="00584E78">
            <w:pPr>
              <w:spacing w:line="200" w:lineRule="exact"/>
            </w:pPr>
          </w:p>
        </w:tc>
        <w:tc>
          <w:tcPr>
            <w:tcW w:w="2126" w:type="dxa"/>
          </w:tcPr>
          <w:p w14:paraId="19D77C62" w14:textId="77777777" w:rsidR="00584E78" w:rsidRDefault="00584E78">
            <w:pPr>
              <w:spacing w:line="200" w:lineRule="exact"/>
            </w:pPr>
          </w:p>
        </w:tc>
      </w:tr>
    </w:tbl>
    <w:p w14:paraId="058C21BF" w14:textId="657AA500" w:rsidR="00DF0C92" w:rsidRDefault="00DF0C92" w:rsidP="00A01C13">
      <w:pPr>
        <w:spacing w:before="12"/>
        <w:rPr>
          <w:rFonts w:ascii="Calibri" w:eastAsia="Calibri" w:hAnsi="Calibri" w:cs="Calibri"/>
          <w:sz w:val="22"/>
          <w:szCs w:val="22"/>
        </w:rPr>
      </w:pPr>
    </w:p>
    <w:sectPr w:rsidR="00DF0C92">
      <w:pgSz w:w="16840" w:h="11920" w:orient="landscape"/>
      <w:pgMar w:top="1080" w:right="162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174C" w14:textId="77777777" w:rsidR="00D50B96" w:rsidRDefault="00D50B96" w:rsidP="0029316D">
      <w:r>
        <w:separator/>
      </w:r>
    </w:p>
  </w:endnote>
  <w:endnote w:type="continuationSeparator" w:id="0">
    <w:p w14:paraId="5542C817" w14:textId="77777777" w:rsidR="00D50B96" w:rsidRDefault="00D50B96" w:rsidP="00293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711F" w14:textId="77777777" w:rsidR="00D50B96" w:rsidRDefault="00D50B96" w:rsidP="0029316D">
      <w:r>
        <w:separator/>
      </w:r>
    </w:p>
  </w:footnote>
  <w:footnote w:type="continuationSeparator" w:id="0">
    <w:p w14:paraId="7FE0319B" w14:textId="77777777" w:rsidR="00D50B96" w:rsidRDefault="00D50B96" w:rsidP="00293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C1762"/>
    <w:multiLevelType w:val="multilevel"/>
    <w:tmpl w:val="7C28AD2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2495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C92"/>
    <w:rsid w:val="00004CD8"/>
    <w:rsid w:val="0002569A"/>
    <w:rsid w:val="00043FB2"/>
    <w:rsid w:val="000935D5"/>
    <w:rsid w:val="000E3880"/>
    <w:rsid w:val="00131E95"/>
    <w:rsid w:val="001448F9"/>
    <w:rsid w:val="0016285B"/>
    <w:rsid w:val="001E6B5D"/>
    <w:rsid w:val="00221DD5"/>
    <w:rsid w:val="00225BBD"/>
    <w:rsid w:val="00291671"/>
    <w:rsid w:val="0029316D"/>
    <w:rsid w:val="003231E1"/>
    <w:rsid w:val="0032494F"/>
    <w:rsid w:val="00330BF4"/>
    <w:rsid w:val="00344831"/>
    <w:rsid w:val="003877DD"/>
    <w:rsid w:val="003E4213"/>
    <w:rsid w:val="004D0E12"/>
    <w:rsid w:val="004E0019"/>
    <w:rsid w:val="00512DC9"/>
    <w:rsid w:val="0053523A"/>
    <w:rsid w:val="00555D4A"/>
    <w:rsid w:val="00584E78"/>
    <w:rsid w:val="005B1989"/>
    <w:rsid w:val="0062398C"/>
    <w:rsid w:val="0067011B"/>
    <w:rsid w:val="006C5555"/>
    <w:rsid w:val="006E17ED"/>
    <w:rsid w:val="006F1343"/>
    <w:rsid w:val="006F546C"/>
    <w:rsid w:val="0071452B"/>
    <w:rsid w:val="0076676E"/>
    <w:rsid w:val="00784EBB"/>
    <w:rsid w:val="008364A1"/>
    <w:rsid w:val="008A6A49"/>
    <w:rsid w:val="008F7E72"/>
    <w:rsid w:val="0090039B"/>
    <w:rsid w:val="009E0615"/>
    <w:rsid w:val="00A01C13"/>
    <w:rsid w:val="00A830ED"/>
    <w:rsid w:val="00B25E92"/>
    <w:rsid w:val="00B4191A"/>
    <w:rsid w:val="00B4530C"/>
    <w:rsid w:val="00B60D5E"/>
    <w:rsid w:val="00B627AD"/>
    <w:rsid w:val="00B93186"/>
    <w:rsid w:val="00C4387F"/>
    <w:rsid w:val="00C95232"/>
    <w:rsid w:val="00CA4174"/>
    <w:rsid w:val="00D4088E"/>
    <w:rsid w:val="00D50B96"/>
    <w:rsid w:val="00D902E9"/>
    <w:rsid w:val="00DF0C92"/>
    <w:rsid w:val="00E51297"/>
    <w:rsid w:val="00E722C9"/>
    <w:rsid w:val="00EE55A2"/>
    <w:rsid w:val="00F264F9"/>
    <w:rsid w:val="00F768D4"/>
    <w:rsid w:val="00FA065D"/>
    <w:rsid w:val="00FB0926"/>
    <w:rsid w:val="00FC496D"/>
    <w:rsid w:val="00FE2923"/>
    <w:rsid w:val="00F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0"/>
    <o:shapelayout v:ext="edit">
      <o:idmap v:ext="edit" data="1"/>
    </o:shapelayout>
  </w:shapeDefaults>
  <w:decimalSymbol w:val="."/>
  <w:listSeparator w:val=","/>
  <w14:docId w14:val="78B89803"/>
  <w15:docId w15:val="{103CAECA-7F0F-42C0-B03B-F629DB51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162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31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16D"/>
  </w:style>
  <w:style w:type="paragraph" w:styleId="Footer">
    <w:name w:val="footer"/>
    <w:basedOn w:val="Normal"/>
    <w:link w:val="FooterChar"/>
    <w:uiPriority w:val="99"/>
    <w:unhideWhenUsed/>
    <w:rsid w:val="00293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Jackie</cp:lastModifiedBy>
  <cp:revision>20</cp:revision>
  <dcterms:created xsi:type="dcterms:W3CDTF">2022-03-18T11:51:00Z</dcterms:created>
  <dcterms:modified xsi:type="dcterms:W3CDTF">2023-03-24T08:43:00Z</dcterms:modified>
</cp:coreProperties>
</file>